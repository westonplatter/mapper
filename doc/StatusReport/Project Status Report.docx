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8F4" w:rsidRDefault="000238F4" w:rsidP="000238F4">
      <w:pPr>
        <w:pStyle w:val="Heading1"/>
        <w:numPr>
          <w:ilvl w:val="0"/>
          <w:numId w:val="0"/>
        </w:numPr>
        <w:jc w:val="right"/>
      </w:pPr>
    </w:p>
    <w:p w:rsidR="000238F4" w:rsidRDefault="000238F4" w:rsidP="000238F4">
      <w:pPr>
        <w:jc w:val="right"/>
      </w:pPr>
    </w:p>
    <w:p w:rsidR="000238F4" w:rsidRPr="00942040" w:rsidRDefault="000238F4" w:rsidP="000238F4">
      <w:pPr>
        <w:jc w:val="right"/>
      </w:pPr>
    </w:p>
    <w:p w:rsidR="000238F4" w:rsidRDefault="000238F4" w:rsidP="000238F4">
      <w:pPr>
        <w:pStyle w:val="Heading1"/>
        <w:numPr>
          <w:ilvl w:val="0"/>
          <w:numId w:val="0"/>
        </w:numPr>
        <w:jc w:val="right"/>
      </w:pPr>
    </w:p>
    <w:p w:rsidR="000238F4" w:rsidRPr="00C13C46" w:rsidRDefault="000238F4" w:rsidP="000238F4">
      <w:pPr>
        <w:pStyle w:val="Heading1"/>
        <w:numPr>
          <w:ilvl w:val="0"/>
          <w:numId w:val="0"/>
        </w:numPr>
        <w:jc w:val="right"/>
      </w:pPr>
    </w:p>
    <w:p w:rsidR="000238F4" w:rsidRPr="00C13C46" w:rsidRDefault="000238F4" w:rsidP="000238F4">
      <w:pPr>
        <w:pStyle w:val="Heading1"/>
        <w:numPr>
          <w:ilvl w:val="0"/>
          <w:numId w:val="0"/>
        </w:numPr>
        <w:jc w:val="right"/>
      </w:pPr>
    </w:p>
    <w:p w:rsidR="000238F4" w:rsidRPr="00272C9E" w:rsidRDefault="000238F4" w:rsidP="000238F4">
      <w:pPr>
        <w:pStyle w:val="Title"/>
        <w:numPr>
          <w:ilvl w:val="0"/>
          <w:numId w:val="0"/>
        </w:numPr>
        <w:jc w:val="right"/>
      </w:pPr>
      <w:r>
        <w:t>Project Status Report</w:t>
      </w:r>
    </w:p>
    <w:p w:rsidR="000238F4" w:rsidRPr="00272C9E" w:rsidRDefault="000238F4" w:rsidP="000238F4">
      <w:pPr>
        <w:pStyle w:val="Subtitle"/>
        <w:numPr>
          <w:ilvl w:val="0"/>
          <w:numId w:val="0"/>
        </w:numPr>
        <w:ind w:left="-360"/>
        <w:jc w:val="right"/>
      </w:pPr>
      <w:r>
        <w:t>Mapper for Android, Twin Cities Edition</w:t>
      </w:r>
    </w:p>
    <w:p w:rsidR="000238F4" w:rsidRPr="00272C9E" w:rsidRDefault="000238F4" w:rsidP="000238F4">
      <w:pPr>
        <w:pStyle w:val="Subtitle"/>
        <w:numPr>
          <w:ilvl w:val="0"/>
          <w:numId w:val="0"/>
        </w:numPr>
        <w:ind w:left="-360"/>
        <w:jc w:val="right"/>
      </w:pPr>
      <w:r w:rsidRPr="00272C9E">
        <w:t>IE 5541</w:t>
      </w:r>
    </w:p>
    <w:p w:rsidR="000238F4" w:rsidRDefault="000238F4" w:rsidP="000238F4">
      <w:pPr>
        <w:pStyle w:val="StyleSub-Title1Violet"/>
      </w:pPr>
    </w:p>
    <w:p w:rsidR="000238F4" w:rsidRPr="00B14FD0" w:rsidRDefault="000238F4" w:rsidP="000238F4">
      <w:pPr>
        <w:keepNext/>
        <w:tabs>
          <w:tab w:val="center" w:pos="4680"/>
        </w:tabs>
        <w:spacing w:after="1080" w:line="240" w:lineRule="auto"/>
        <w:ind w:left="-18"/>
        <w:jc w:val="right"/>
        <w:outlineLvl w:val="2"/>
        <w:rPr>
          <w:rFonts w:eastAsia="Times New Roman" w:cstheme="minorHAnsi"/>
          <w:noProof/>
          <w:color w:val="C00000"/>
          <w:sz w:val="28"/>
          <w:szCs w:val="28"/>
        </w:rPr>
      </w:pPr>
      <w:r>
        <w:rPr>
          <w:rFonts w:eastAsia="Times New Roman" w:cstheme="minorHAnsi"/>
          <w:noProof/>
          <w:color w:val="C00000"/>
          <w:sz w:val="28"/>
          <w:szCs w:val="28"/>
        </w:rPr>
        <w:t>April</w:t>
      </w:r>
      <w:r w:rsidRPr="00B14FD0">
        <w:rPr>
          <w:rFonts w:eastAsia="Times New Roman" w:cstheme="minorHAnsi"/>
          <w:noProof/>
          <w:color w:val="C00000"/>
          <w:sz w:val="28"/>
          <w:szCs w:val="28"/>
        </w:rPr>
        <w:t xml:space="preserve"> </w:t>
      </w:r>
      <w:r>
        <w:rPr>
          <w:rFonts w:eastAsia="Times New Roman" w:cstheme="minorHAnsi"/>
          <w:noProof/>
          <w:color w:val="C00000"/>
          <w:sz w:val="28"/>
          <w:szCs w:val="28"/>
        </w:rPr>
        <w:t>3</w:t>
      </w:r>
      <w:r w:rsidRPr="00B14FD0">
        <w:rPr>
          <w:rFonts w:eastAsia="Times New Roman" w:cstheme="minorHAnsi"/>
          <w:noProof/>
          <w:color w:val="C00000"/>
          <w:sz w:val="28"/>
          <w:szCs w:val="28"/>
        </w:rPr>
        <w:t>, 2012</w:t>
      </w:r>
    </w:p>
    <w:p w:rsidR="000238F4" w:rsidRDefault="000238F4" w:rsidP="000238F4">
      <w:pPr>
        <w:pStyle w:val="SubTitle3"/>
      </w:pPr>
    </w:p>
    <w:p w:rsidR="000238F4" w:rsidRDefault="000238F4" w:rsidP="000238F4">
      <w:pPr>
        <w:pStyle w:val="SubTitle3"/>
      </w:pPr>
    </w:p>
    <w:p w:rsidR="000238F4" w:rsidRDefault="000238F4" w:rsidP="000238F4">
      <w:pPr>
        <w:pStyle w:val="SubTitle3"/>
      </w:pPr>
    </w:p>
    <w:p w:rsidR="000238F4" w:rsidRDefault="000238F4" w:rsidP="000238F4">
      <w:pPr>
        <w:pStyle w:val="SubTitle3"/>
        <w:ind w:left="0"/>
        <w:jc w:val="left"/>
      </w:pPr>
    </w:p>
    <w:p w:rsidR="000238F4" w:rsidRPr="00B14FD0" w:rsidRDefault="000238F4" w:rsidP="000238F4">
      <w:pPr>
        <w:pStyle w:val="SubTitle3"/>
        <w:spacing w:line="276" w:lineRule="auto"/>
        <w:ind w:left="7380"/>
        <w:jc w:val="left"/>
        <w:rPr>
          <w:rFonts w:asciiTheme="minorHAnsi" w:hAnsiTheme="minorHAnsi" w:cstheme="minorHAnsi"/>
          <w:b/>
          <w:color w:val="auto"/>
          <w:sz w:val="24"/>
        </w:rPr>
      </w:pPr>
      <w:r w:rsidRPr="00B14FD0">
        <w:rPr>
          <w:rFonts w:asciiTheme="minorHAnsi" w:hAnsiTheme="minorHAnsi" w:cstheme="minorHAnsi"/>
          <w:b/>
          <w:color w:val="auto"/>
          <w:sz w:val="24"/>
        </w:rPr>
        <w:t>Authors:</w:t>
      </w:r>
    </w:p>
    <w:p w:rsidR="000238F4" w:rsidRPr="00B14FD0" w:rsidRDefault="000238F4" w:rsidP="000238F4">
      <w:pPr>
        <w:pStyle w:val="SubTitle3"/>
        <w:spacing w:line="276" w:lineRule="auto"/>
        <w:ind w:left="7380"/>
        <w:jc w:val="left"/>
        <w:rPr>
          <w:rFonts w:asciiTheme="minorHAnsi" w:hAnsiTheme="minorHAnsi" w:cstheme="minorHAnsi"/>
          <w:color w:val="auto"/>
          <w:sz w:val="24"/>
        </w:rPr>
      </w:pPr>
      <w:r w:rsidRPr="00B14FD0">
        <w:rPr>
          <w:rFonts w:asciiTheme="minorHAnsi" w:hAnsiTheme="minorHAnsi" w:cstheme="minorHAnsi"/>
          <w:color w:val="auto"/>
          <w:sz w:val="24"/>
        </w:rPr>
        <w:t>Andrey Bruslavtsev</w:t>
      </w:r>
    </w:p>
    <w:p w:rsidR="000238F4" w:rsidRPr="00B14FD0" w:rsidRDefault="000238F4" w:rsidP="000238F4">
      <w:pPr>
        <w:pStyle w:val="SubTitle3"/>
        <w:spacing w:line="276" w:lineRule="auto"/>
        <w:ind w:left="7380"/>
        <w:jc w:val="left"/>
        <w:rPr>
          <w:rFonts w:asciiTheme="minorHAnsi" w:hAnsiTheme="minorHAnsi" w:cstheme="minorHAnsi"/>
          <w:color w:val="auto"/>
          <w:sz w:val="24"/>
        </w:rPr>
      </w:pPr>
      <w:r w:rsidRPr="00B14FD0">
        <w:rPr>
          <w:rFonts w:asciiTheme="minorHAnsi" w:hAnsiTheme="minorHAnsi" w:cstheme="minorHAnsi"/>
          <w:color w:val="auto"/>
          <w:sz w:val="24"/>
        </w:rPr>
        <w:t>Ian De Silva</w:t>
      </w:r>
    </w:p>
    <w:p w:rsidR="000238F4" w:rsidRPr="00B14FD0" w:rsidRDefault="000238F4" w:rsidP="000238F4">
      <w:pPr>
        <w:pStyle w:val="SubTitle3"/>
        <w:spacing w:line="276" w:lineRule="auto"/>
        <w:ind w:left="7380"/>
        <w:jc w:val="left"/>
        <w:rPr>
          <w:rFonts w:asciiTheme="minorHAnsi" w:hAnsiTheme="minorHAnsi" w:cstheme="minorHAnsi"/>
          <w:color w:val="auto"/>
          <w:sz w:val="24"/>
        </w:rPr>
      </w:pPr>
      <w:r w:rsidRPr="00B14FD0">
        <w:rPr>
          <w:rFonts w:asciiTheme="minorHAnsi" w:hAnsiTheme="minorHAnsi" w:cstheme="minorHAnsi"/>
          <w:color w:val="auto"/>
          <w:sz w:val="24"/>
        </w:rPr>
        <w:t>Jared Swanson</w:t>
      </w:r>
    </w:p>
    <w:p w:rsidR="000238F4" w:rsidRPr="00B14FD0" w:rsidRDefault="000238F4" w:rsidP="000238F4">
      <w:pPr>
        <w:pStyle w:val="SubTitle3"/>
        <w:spacing w:line="276" w:lineRule="auto"/>
        <w:ind w:left="7380"/>
        <w:jc w:val="left"/>
        <w:rPr>
          <w:rFonts w:asciiTheme="minorHAnsi" w:hAnsiTheme="minorHAnsi" w:cstheme="minorHAnsi"/>
          <w:color w:val="auto"/>
          <w:sz w:val="24"/>
        </w:rPr>
      </w:pPr>
      <w:r w:rsidRPr="00B14FD0">
        <w:rPr>
          <w:rFonts w:asciiTheme="minorHAnsi" w:hAnsiTheme="minorHAnsi" w:cstheme="minorHAnsi"/>
          <w:color w:val="auto"/>
          <w:sz w:val="24"/>
        </w:rPr>
        <w:t>Jonathan Lee</w:t>
      </w:r>
    </w:p>
    <w:p w:rsidR="000238F4" w:rsidRPr="00B14FD0" w:rsidRDefault="000238F4" w:rsidP="000238F4">
      <w:pPr>
        <w:pStyle w:val="SubTitle3"/>
        <w:spacing w:line="276" w:lineRule="auto"/>
        <w:ind w:left="7380"/>
        <w:jc w:val="left"/>
        <w:rPr>
          <w:rFonts w:asciiTheme="minorHAnsi" w:hAnsiTheme="minorHAnsi" w:cstheme="minorHAnsi"/>
          <w:color w:val="auto"/>
          <w:sz w:val="24"/>
        </w:rPr>
      </w:pPr>
      <w:r w:rsidRPr="00B14FD0">
        <w:rPr>
          <w:rFonts w:asciiTheme="minorHAnsi" w:hAnsiTheme="minorHAnsi" w:cstheme="minorHAnsi"/>
          <w:color w:val="auto"/>
          <w:sz w:val="24"/>
        </w:rPr>
        <w:t>Kristin Mead</w:t>
      </w:r>
    </w:p>
    <w:p w:rsidR="000238F4" w:rsidRPr="00B14FD0" w:rsidRDefault="000238F4" w:rsidP="000238F4">
      <w:pPr>
        <w:pStyle w:val="SubTitle3"/>
        <w:spacing w:line="276" w:lineRule="auto"/>
        <w:ind w:left="7380"/>
        <w:jc w:val="left"/>
        <w:rPr>
          <w:rFonts w:asciiTheme="minorHAnsi" w:hAnsiTheme="minorHAnsi" w:cstheme="minorHAnsi"/>
          <w:color w:val="auto"/>
          <w:sz w:val="24"/>
        </w:rPr>
      </w:pPr>
      <w:r w:rsidRPr="00B14FD0">
        <w:rPr>
          <w:rFonts w:asciiTheme="minorHAnsi" w:hAnsiTheme="minorHAnsi" w:cstheme="minorHAnsi"/>
          <w:color w:val="auto"/>
          <w:sz w:val="24"/>
        </w:rPr>
        <w:t>Sriram Rajendran</w:t>
      </w:r>
    </w:p>
    <w:p w:rsidR="000238F4" w:rsidRPr="00B14FD0" w:rsidRDefault="000238F4" w:rsidP="000238F4">
      <w:pPr>
        <w:pStyle w:val="SubTitle3"/>
        <w:spacing w:line="276" w:lineRule="auto"/>
        <w:ind w:left="7380"/>
        <w:jc w:val="left"/>
        <w:rPr>
          <w:rFonts w:asciiTheme="minorHAnsi" w:hAnsiTheme="minorHAnsi" w:cstheme="minorHAnsi"/>
          <w:color w:val="auto"/>
          <w:sz w:val="24"/>
        </w:rPr>
      </w:pPr>
      <w:r w:rsidRPr="00B14FD0">
        <w:rPr>
          <w:rFonts w:asciiTheme="minorHAnsi" w:hAnsiTheme="minorHAnsi" w:cstheme="minorHAnsi"/>
          <w:color w:val="auto"/>
          <w:sz w:val="24"/>
        </w:rPr>
        <w:t>Usha Kumar</w:t>
      </w:r>
    </w:p>
    <w:p w:rsidR="000238F4" w:rsidRPr="0074104E" w:rsidRDefault="000238F4" w:rsidP="000238F4">
      <w:pPr>
        <w:pStyle w:val="SubTitle3"/>
        <w:spacing w:line="276" w:lineRule="auto"/>
        <w:ind w:left="7380"/>
        <w:jc w:val="left"/>
        <w:rPr>
          <w:rFonts w:asciiTheme="minorHAnsi" w:hAnsiTheme="minorHAnsi" w:cstheme="minorHAnsi"/>
          <w:color w:val="auto"/>
          <w:sz w:val="24"/>
        </w:rPr>
      </w:pPr>
      <w:r w:rsidRPr="00B14FD0">
        <w:rPr>
          <w:rFonts w:asciiTheme="minorHAnsi" w:hAnsiTheme="minorHAnsi" w:cstheme="minorHAnsi"/>
          <w:color w:val="auto"/>
          <w:sz w:val="24"/>
        </w:rPr>
        <w:t>Weston Platter</w:t>
      </w:r>
    </w:p>
    <w:p w:rsidR="00BA4BFA" w:rsidRPr="00272C9E" w:rsidRDefault="00BA4BFA" w:rsidP="00496820">
      <w:pPr>
        <w:pStyle w:val="Heading1"/>
        <w:spacing w:line="276" w:lineRule="auto"/>
      </w:pPr>
      <w:r w:rsidRPr="00272C9E">
        <w:lastRenderedPageBreak/>
        <w:t xml:space="preserve">Project </w:t>
      </w:r>
      <w:r>
        <w:t>Overview</w:t>
      </w:r>
    </w:p>
    <w:p w:rsidR="00BA4BFA" w:rsidRDefault="00BA4BFA" w:rsidP="008324DD">
      <w:r>
        <w:t xml:space="preserve">As was outlined in the </w:t>
      </w:r>
      <w:r w:rsidR="0040781F">
        <w:t>Master Project Plan</w:t>
      </w:r>
      <w:r>
        <w:t>, our project is focused on developing a navigational application for Android Smartphone since such an application does not cur</w:t>
      </w:r>
      <w:r w:rsidR="0040781F">
        <w:t>rently exist.  The purpose of the application</w:t>
      </w:r>
      <w:r>
        <w:t xml:space="preserve"> is to help </w:t>
      </w:r>
      <w:r w:rsidR="0040781F">
        <w:t>A</w:t>
      </w:r>
      <w:r>
        <w:t>ndroid use</w:t>
      </w:r>
      <w:r w:rsidR="0040781F">
        <w:t xml:space="preserve">rs navigate the </w:t>
      </w:r>
      <w:r>
        <w:t xml:space="preserve">Minneapolis </w:t>
      </w:r>
      <w:r w:rsidR="0040781F">
        <w:t>Skyway S</w:t>
      </w:r>
      <w:r>
        <w:t>ystem as well as the</w:t>
      </w:r>
      <w:r w:rsidR="0040781F">
        <w:t xml:space="preserve"> University of Minnesota’s Gopher</w:t>
      </w:r>
      <w:r>
        <w:t>way.</w:t>
      </w:r>
      <w:r w:rsidR="008324DD">
        <w:t xml:space="preserve">  </w:t>
      </w:r>
      <w:r w:rsidR="0040781F">
        <w:t xml:space="preserve">Table 1 lists the </w:t>
      </w:r>
      <w:r>
        <w:t xml:space="preserve">major </w:t>
      </w:r>
      <w:r w:rsidR="008324DD">
        <w:t>deliverables</w:t>
      </w:r>
      <w:r w:rsidR="0040781F">
        <w:t xml:space="preserve"> for this project.  All </w:t>
      </w:r>
      <w:r w:rsidR="00015936">
        <w:t xml:space="preserve">associated </w:t>
      </w:r>
      <w:r w:rsidR="0040781F">
        <w:t>deliverables</w:t>
      </w:r>
      <w:r>
        <w:t xml:space="preserve"> </w:t>
      </w:r>
      <w:r w:rsidR="0040781F">
        <w:t>are currently on schedule:</w:t>
      </w:r>
    </w:p>
    <w:tbl>
      <w:tblPr>
        <w:tblpPr w:leftFromText="180" w:rightFromText="180" w:vertAnchor="text" w:horzAnchor="margin" w:tblpXSpec="center" w:tblpY="54"/>
        <w:tblW w:w="6404" w:type="dxa"/>
        <w:tblLook w:val="04A0"/>
      </w:tblPr>
      <w:tblGrid>
        <w:gridCol w:w="2220"/>
        <w:gridCol w:w="1484"/>
        <w:gridCol w:w="1350"/>
        <w:gridCol w:w="1350"/>
      </w:tblGrid>
      <w:tr w:rsidR="008324DD" w:rsidRPr="00D42262" w:rsidTr="008324DD">
        <w:trPr>
          <w:trHeight w:val="405"/>
        </w:trPr>
        <w:tc>
          <w:tcPr>
            <w:tcW w:w="2220" w:type="dxa"/>
            <w:tcBorders>
              <w:top w:val="single" w:sz="8" w:space="0" w:color="000000"/>
              <w:left w:val="single" w:sz="8" w:space="0" w:color="000000"/>
              <w:bottom w:val="single" w:sz="8" w:space="0" w:color="000000"/>
              <w:right w:val="single" w:sz="8" w:space="0" w:color="000000"/>
            </w:tcBorders>
            <w:shd w:val="clear" w:color="000000" w:fill="DFE3E8"/>
            <w:vAlign w:val="center"/>
            <w:hideMark/>
          </w:tcPr>
          <w:p w:rsidR="008324DD" w:rsidRPr="00D42262" w:rsidRDefault="008324DD" w:rsidP="008324DD">
            <w:pPr>
              <w:spacing w:after="0" w:line="240" w:lineRule="auto"/>
              <w:jc w:val="center"/>
              <w:rPr>
                <w:rFonts w:ascii="Calibri" w:eastAsia="Times New Roman" w:hAnsi="Calibri" w:cs="Calibri"/>
                <w:b/>
                <w:bCs/>
                <w:color w:val="363636"/>
              </w:rPr>
            </w:pPr>
            <w:r>
              <w:rPr>
                <w:rFonts w:ascii="Calibri" w:eastAsia="Times New Roman" w:hAnsi="Calibri" w:cs="Calibri"/>
                <w:b/>
                <w:bCs/>
                <w:color w:val="363636"/>
                <w:shd w:val="clear" w:color="auto" w:fill="DFE3E8"/>
              </w:rPr>
              <w:t>Deliverable</w:t>
            </w:r>
          </w:p>
        </w:tc>
        <w:tc>
          <w:tcPr>
            <w:tcW w:w="1484" w:type="dxa"/>
            <w:tcBorders>
              <w:top w:val="single" w:sz="8" w:space="0" w:color="000000"/>
              <w:left w:val="nil"/>
              <w:bottom w:val="single" w:sz="8" w:space="0" w:color="000000"/>
              <w:right w:val="single" w:sz="8" w:space="0" w:color="000000"/>
            </w:tcBorders>
            <w:shd w:val="clear" w:color="000000" w:fill="DFE3E8"/>
            <w:vAlign w:val="center"/>
            <w:hideMark/>
          </w:tcPr>
          <w:p w:rsidR="008324DD" w:rsidRPr="00D42262" w:rsidRDefault="008324DD" w:rsidP="008324DD">
            <w:pPr>
              <w:spacing w:after="0" w:line="240" w:lineRule="auto"/>
              <w:jc w:val="center"/>
              <w:rPr>
                <w:rFonts w:ascii="Calibri" w:eastAsia="Times New Roman" w:hAnsi="Calibri" w:cs="Calibri"/>
                <w:b/>
                <w:bCs/>
                <w:color w:val="363636"/>
              </w:rPr>
            </w:pPr>
            <w:r w:rsidRPr="00D42262">
              <w:rPr>
                <w:rFonts w:ascii="Calibri" w:eastAsia="Times New Roman" w:hAnsi="Calibri" w:cs="Calibri"/>
                <w:b/>
                <w:bCs/>
                <w:color w:val="363636"/>
                <w:shd w:val="clear" w:color="auto" w:fill="DFE3E8"/>
              </w:rPr>
              <w:t>Work (hours)</w:t>
            </w:r>
          </w:p>
        </w:tc>
        <w:tc>
          <w:tcPr>
            <w:tcW w:w="1350" w:type="dxa"/>
            <w:tcBorders>
              <w:top w:val="single" w:sz="8" w:space="0" w:color="000000"/>
              <w:left w:val="nil"/>
              <w:bottom w:val="single" w:sz="8" w:space="0" w:color="000000"/>
              <w:right w:val="single" w:sz="8" w:space="0" w:color="000000"/>
            </w:tcBorders>
            <w:shd w:val="clear" w:color="000000" w:fill="DFE3E8"/>
            <w:vAlign w:val="center"/>
            <w:hideMark/>
          </w:tcPr>
          <w:p w:rsidR="008324DD" w:rsidRPr="00D42262" w:rsidRDefault="008324DD" w:rsidP="008324DD">
            <w:pPr>
              <w:spacing w:after="0" w:line="240" w:lineRule="auto"/>
              <w:jc w:val="center"/>
              <w:rPr>
                <w:rFonts w:ascii="Calibri" w:eastAsia="Times New Roman" w:hAnsi="Calibri" w:cs="Calibri"/>
                <w:b/>
                <w:bCs/>
                <w:color w:val="363636"/>
              </w:rPr>
            </w:pPr>
            <w:r w:rsidRPr="00D42262">
              <w:rPr>
                <w:rFonts w:ascii="Calibri" w:eastAsia="Times New Roman" w:hAnsi="Calibri" w:cs="Calibri"/>
                <w:b/>
                <w:bCs/>
                <w:color w:val="363636"/>
                <w:shd w:val="clear" w:color="auto" w:fill="DFE3E8"/>
              </w:rPr>
              <w:t>Start</w:t>
            </w:r>
          </w:p>
        </w:tc>
        <w:tc>
          <w:tcPr>
            <w:tcW w:w="1350" w:type="dxa"/>
            <w:tcBorders>
              <w:top w:val="single" w:sz="8" w:space="0" w:color="000000"/>
              <w:left w:val="nil"/>
              <w:bottom w:val="single" w:sz="8" w:space="0" w:color="000000"/>
              <w:right w:val="single" w:sz="8" w:space="0" w:color="000000"/>
            </w:tcBorders>
            <w:shd w:val="clear" w:color="000000" w:fill="DFE3E8"/>
            <w:vAlign w:val="center"/>
            <w:hideMark/>
          </w:tcPr>
          <w:p w:rsidR="008324DD" w:rsidRPr="00D42262" w:rsidRDefault="008324DD" w:rsidP="008324DD">
            <w:pPr>
              <w:spacing w:after="0" w:line="240" w:lineRule="auto"/>
              <w:jc w:val="center"/>
              <w:rPr>
                <w:rFonts w:ascii="Calibri" w:eastAsia="Times New Roman" w:hAnsi="Calibri" w:cs="Calibri"/>
                <w:b/>
                <w:bCs/>
                <w:color w:val="363636"/>
              </w:rPr>
            </w:pPr>
            <w:r w:rsidRPr="00D42262">
              <w:rPr>
                <w:rFonts w:ascii="Calibri" w:eastAsia="Times New Roman" w:hAnsi="Calibri" w:cs="Calibri"/>
                <w:b/>
                <w:bCs/>
                <w:color w:val="363636"/>
                <w:shd w:val="clear" w:color="auto" w:fill="DFE3E8"/>
              </w:rPr>
              <w:t>Finish</w:t>
            </w:r>
          </w:p>
        </w:tc>
      </w:tr>
      <w:tr w:rsidR="008324DD" w:rsidRPr="00D42262" w:rsidTr="008324DD">
        <w:trPr>
          <w:trHeight w:val="405"/>
        </w:trPr>
        <w:tc>
          <w:tcPr>
            <w:tcW w:w="2220" w:type="dxa"/>
            <w:tcBorders>
              <w:top w:val="nil"/>
              <w:left w:val="single" w:sz="8" w:space="0" w:color="000000"/>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rPr>
                <w:rFonts w:ascii="Calibri" w:eastAsia="Times New Roman" w:hAnsi="Calibri" w:cs="Calibri"/>
                <w:color w:val="000000"/>
              </w:rPr>
            </w:pPr>
            <w:r w:rsidRPr="00D42262">
              <w:rPr>
                <w:rFonts w:ascii="Calibri" w:eastAsia="Times New Roman" w:hAnsi="Calibri" w:cs="Calibri"/>
                <w:color w:val="000000"/>
              </w:rPr>
              <w:t>Android Mapper</w:t>
            </w:r>
          </w:p>
        </w:tc>
        <w:tc>
          <w:tcPr>
            <w:tcW w:w="1484" w:type="dxa"/>
            <w:tcBorders>
              <w:top w:val="nil"/>
              <w:left w:val="nil"/>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jc w:val="center"/>
              <w:rPr>
                <w:rFonts w:ascii="Calibri" w:eastAsia="Times New Roman" w:hAnsi="Calibri" w:cs="Calibri"/>
                <w:color w:val="000000"/>
              </w:rPr>
            </w:pPr>
            <w:r w:rsidRPr="00D42262">
              <w:rPr>
                <w:rFonts w:ascii="Calibri" w:eastAsia="Times New Roman" w:hAnsi="Calibri" w:cs="Calibri"/>
                <w:color w:val="000000"/>
              </w:rPr>
              <w:t>889.5</w:t>
            </w:r>
          </w:p>
        </w:tc>
        <w:tc>
          <w:tcPr>
            <w:tcW w:w="1350" w:type="dxa"/>
            <w:tcBorders>
              <w:top w:val="nil"/>
              <w:left w:val="nil"/>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jc w:val="center"/>
              <w:rPr>
                <w:rFonts w:ascii="Calibri" w:eastAsia="Times New Roman" w:hAnsi="Calibri" w:cs="Calibri"/>
                <w:color w:val="000000"/>
              </w:rPr>
            </w:pPr>
            <w:r w:rsidRPr="00D42262">
              <w:rPr>
                <w:rFonts w:ascii="Calibri" w:eastAsia="Times New Roman" w:hAnsi="Calibri" w:cs="Calibri"/>
                <w:color w:val="000000"/>
              </w:rPr>
              <w:t>Thu 2/2/12</w:t>
            </w:r>
          </w:p>
        </w:tc>
        <w:tc>
          <w:tcPr>
            <w:tcW w:w="1350" w:type="dxa"/>
            <w:tcBorders>
              <w:top w:val="nil"/>
              <w:left w:val="nil"/>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jc w:val="center"/>
              <w:rPr>
                <w:rFonts w:ascii="Calibri" w:eastAsia="Times New Roman" w:hAnsi="Calibri" w:cs="Calibri"/>
                <w:color w:val="000000"/>
              </w:rPr>
            </w:pPr>
            <w:r w:rsidRPr="00D42262">
              <w:rPr>
                <w:rFonts w:ascii="Calibri" w:eastAsia="Times New Roman" w:hAnsi="Calibri" w:cs="Calibri"/>
                <w:color w:val="000000"/>
              </w:rPr>
              <w:t>Tue 5/1/12</w:t>
            </w:r>
          </w:p>
        </w:tc>
      </w:tr>
      <w:tr w:rsidR="008324DD" w:rsidRPr="00D42262" w:rsidTr="008324DD">
        <w:trPr>
          <w:trHeight w:val="405"/>
        </w:trPr>
        <w:tc>
          <w:tcPr>
            <w:tcW w:w="2220" w:type="dxa"/>
            <w:tcBorders>
              <w:top w:val="nil"/>
              <w:left w:val="single" w:sz="8" w:space="0" w:color="000000"/>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rPr>
                <w:rFonts w:ascii="Calibri" w:eastAsia="Times New Roman" w:hAnsi="Calibri" w:cs="Calibri"/>
                <w:color w:val="000000"/>
              </w:rPr>
            </w:pPr>
            <w:r w:rsidRPr="00D42262">
              <w:rPr>
                <w:rFonts w:ascii="Calibri" w:eastAsia="Times New Roman" w:hAnsi="Calibri" w:cs="Calibri"/>
                <w:color w:val="000000"/>
              </w:rPr>
              <w:t>Project Management</w:t>
            </w:r>
          </w:p>
        </w:tc>
        <w:tc>
          <w:tcPr>
            <w:tcW w:w="1484" w:type="dxa"/>
            <w:tcBorders>
              <w:top w:val="nil"/>
              <w:left w:val="nil"/>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jc w:val="center"/>
              <w:rPr>
                <w:rFonts w:ascii="Calibri" w:eastAsia="Times New Roman" w:hAnsi="Calibri" w:cs="Calibri"/>
                <w:color w:val="000000"/>
              </w:rPr>
            </w:pPr>
            <w:r w:rsidRPr="00D42262">
              <w:rPr>
                <w:rFonts w:ascii="Calibri" w:eastAsia="Times New Roman" w:hAnsi="Calibri" w:cs="Calibri"/>
                <w:color w:val="000000"/>
              </w:rPr>
              <w:t>724</w:t>
            </w:r>
          </w:p>
        </w:tc>
        <w:tc>
          <w:tcPr>
            <w:tcW w:w="1350" w:type="dxa"/>
            <w:tcBorders>
              <w:top w:val="nil"/>
              <w:left w:val="nil"/>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jc w:val="center"/>
              <w:rPr>
                <w:rFonts w:ascii="Calibri" w:eastAsia="Times New Roman" w:hAnsi="Calibri" w:cs="Calibri"/>
                <w:color w:val="000000"/>
              </w:rPr>
            </w:pPr>
            <w:r w:rsidRPr="00D42262">
              <w:rPr>
                <w:rFonts w:ascii="Calibri" w:eastAsia="Times New Roman" w:hAnsi="Calibri" w:cs="Calibri"/>
                <w:color w:val="000000"/>
              </w:rPr>
              <w:t>Thu 2/2/12</w:t>
            </w:r>
          </w:p>
        </w:tc>
        <w:tc>
          <w:tcPr>
            <w:tcW w:w="1350" w:type="dxa"/>
            <w:tcBorders>
              <w:top w:val="nil"/>
              <w:left w:val="nil"/>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jc w:val="center"/>
              <w:rPr>
                <w:rFonts w:ascii="Calibri" w:eastAsia="Times New Roman" w:hAnsi="Calibri" w:cs="Calibri"/>
                <w:color w:val="000000"/>
              </w:rPr>
            </w:pPr>
            <w:r w:rsidRPr="00D42262">
              <w:rPr>
                <w:rFonts w:ascii="Calibri" w:eastAsia="Times New Roman" w:hAnsi="Calibri" w:cs="Calibri"/>
                <w:color w:val="000000"/>
              </w:rPr>
              <w:t>Tue 5/1/12</w:t>
            </w:r>
          </w:p>
        </w:tc>
      </w:tr>
      <w:tr w:rsidR="008324DD" w:rsidRPr="00D42262" w:rsidTr="008324DD">
        <w:trPr>
          <w:trHeight w:val="405"/>
        </w:trPr>
        <w:tc>
          <w:tcPr>
            <w:tcW w:w="2220" w:type="dxa"/>
            <w:tcBorders>
              <w:top w:val="nil"/>
              <w:left w:val="single" w:sz="8" w:space="0" w:color="000000"/>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rPr>
                <w:rFonts w:ascii="Calibri" w:eastAsia="Times New Roman" w:hAnsi="Calibri" w:cs="Calibri"/>
                <w:color w:val="000000"/>
              </w:rPr>
            </w:pPr>
            <w:r w:rsidRPr="00D42262">
              <w:rPr>
                <w:rFonts w:ascii="Calibri" w:eastAsia="Times New Roman" w:hAnsi="Calibri" w:cs="Calibri"/>
                <w:color w:val="000000"/>
              </w:rPr>
              <w:t>Environment Setup</w:t>
            </w:r>
          </w:p>
        </w:tc>
        <w:tc>
          <w:tcPr>
            <w:tcW w:w="1484" w:type="dxa"/>
            <w:tcBorders>
              <w:top w:val="nil"/>
              <w:left w:val="nil"/>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jc w:val="center"/>
              <w:rPr>
                <w:rFonts w:ascii="Calibri" w:eastAsia="Times New Roman" w:hAnsi="Calibri" w:cs="Calibri"/>
                <w:color w:val="000000"/>
              </w:rPr>
            </w:pPr>
            <w:r w:rsidRPr="00D42262">
              <w:rPr>
                <w:rFonts w:ascii="Calibri" w:eastAsia="Times New Roman" w:hAnsi="Calibri" w:cs="Calibri"/>
                <w:color w:val="000000"/>
              </w:rPr>
              <w:t>45</w:t>
            </w:r>
          </w:p>
        </w:tc>
        <w:tc>
          <w:tcPr>
            <w:tcW w:w="1350" w:type="dxa"/>
            <w:tcBorders>
              <w:top w:val="nil"/>
              <w:left w:val="nil"/>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jc w:val="center"/>
              <w:rPr>
                <w:rFonts w:ascii="Calibri" w:eastAsia="Times New Roman" w:hAnsi="Calibri" w:cs="Calibri"/>
                <w:color w:val="000000"/>
              </w:rPr>
            </w:pPr>
            <w:r w:rsidRPr="00D42262">
              <w:rPr>
                <w:rFonts w:ascii="Calibri" w:eastAsia="Times New Roman" w:hAnsi="Calibri" w:cs="Calibri"/>
                <w:color w:val="000000"/>
              </w:rPr>
              <w:t>Mon 2/27/12</w:t>
            </w:r>
          </w:p>
        </w:tc>
        <w:tc>
          <w:tcPr>
            <w:tcW w:w="1350" w:type="dxa"/>
            <w:tcBorders>
              <w:top w:val="nil"/>
              <w:left w:val="nil"/>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jc w:val="center"/>
              <w:rPr>
                <w:rFonts w:ascii="Calibri" w:eastAsia="Times New Roman" w:hAnsi="Calibri" w:cs="Calibri"/>
                <w:color w:val="000000"/>
              </w:rPr>
            </w:pPr>
            <w:r w:rsidRPr="00D42262">
              <w:rPr>
                <w:rFonts w:ascii="Calibri" w:eastAsia="Times New Roman" w:hAnsi="Calibri" w:cs="Calibri"/>
                <w:color w:val="000000"/>
              </w:rPr>
              <w:t>Wed 3/21/12</w:t>
            </w:r>
          </w:p>
        </w:tc>
      </w:tr>
      <w:tr w:rsidR="008324DD" w:rsidRPr="00D42262" w:rsidTr="008324DD">
        <w:trPr>
          <w:trHeight w:val="405"/>
        </w:trPr>
        <w:tc>
          <w:tcPr>
            <w:tcW w:w="2220" w:type="dxa"/>
            <w:tcBorders>
              <w:top w:val="nil"/>
              <w:left w:val="single" w:sz="8" w:space="0" w:color="000000"/>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rPr>
                <w:rFonts w:ascii="Calibri" w:eastAsia="Times New Roman" w:hAnsi="Calibri" w:cs="Calibri"/>
                <w:color w:val="000000"/>
              </w:rPr>
            </w:pPr>
            <w:r w:rsidRPr="00D42262">
              <w:rPr>
                <w:rFonts w:ascii="Calibri" w:eastAsia="Times New Roman" w:hAnsi="Calibri" w:cs="Calibri"/>
                <w:color w:val="000000"/>
              </w:rPr>
              <w:t>Application</w:t>
            </w:r>
          </w:p>
        </w:tc>
        <w:tc>
          <w:tcPr>
            <w:tcW w:w="1484" w:type="dxa"/>
            <w:tcBorders>
              <w:top w:val="nil"/>
              <w:left w:val="nil"/>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jc w:val="center"/>
              <w:rPr>
                <w:rFonts w:ascii="Calibri" w:eastAsia="Times New Roman" w:hAnsi="Calibri" w:cs="Calibri"/>
                <w:color w:val="000000"/>
              </w:rPr>
            </w:pPr>
            <w:r w:rsidRPr="00D42262">
              <w:rPr>
                <w:rFonts w:ascii="Calibri" w:eastAsia="Times New Roman" w:hAnsi="Calibri" w:cs="Calibri"/>
                <w:color w:val="000000"/>
              </w:rPr>
              <w:t>72.5</w:t>
            </w:r>
          </w:p>
        </w:tc>
        <w:tc>
          <w:tcPr>
            <w:tcW w:w="1350" w:type="dxa"/>
            <w:tcBorders>
              <w:top w:val="nil"/>
              <w:left w:val="nil"/>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jc w:val="center"/>
              <w:rPr>
                <w:rFonts w:ascii="Calibri" w:eastAsia="Times New Roman" w:hAnsi="Calibri" w:cs="Calibri"/>
                <w:color w:val="000000"/>
              </w:rPr>
            </w:pPr>
            <w:r w:rsidRPr="00D42262">
              <w:rPr>
                <w:rFonts w:ascii="Calibri" w:eastAsia="Times New Roman" w:hAnsi="Calibri" w:cs="Calibri"/>
                <w:color w:val="000000"/>
              </w:rPr>
              <w:t>Mon 3/12/12</w:t>
            </w:r>
          </w:p>
        </w:tc>
        <w:tc>
          <w:tcPr>
            <w:tcW w:w="1350" w:type="dxa"/>
            <w:tcBorders>
              <w:top w:val="nil"/>
              <w:left w:val="nil"/>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jc w:val="center"/>
              <w:rPr>
                <w:rFonts w:ascii="Calibri" w:eastAsia="Times New Roman" w:hAnsi="Calibri" w:cs="Calibri"/>
                <w:color w:val="000000"/>
              </w:rPr>
            </w:pPr>
            <w:r w:rsidRPr="00D42262">
              <w:rPr>
                <w:rFonts w:ascii="Calibri" w:eastAsia="Times New Roman" w:hAnsi="Calibri" w:cs="Calibri"/>
                <w:color w:val="000000"/>
              </w:rPr>
              <w:t>Fri 4/20/12</w:t>
            </w:r>
          </w:p>
        </w:tc>
      </w:tr>
      <w:tr w:rsidR="008324DD" w:rsidRPr="00D42262" w:rsidTr="008324DD">
        <w:trPr>
          <w:trHeight w:val="405"/>
        </w:trPr>
        <w:tc>
          <w:tcPr>
            <w:tcW w:w="2220" w:type="dxa"/>
            <w:tcBorders>
              <w:top w:val="nil"/>
              <w:left w:val="single" w:sz="8" w:space="0" w:color="000000"/>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rPr>
                <w:rFonts w:ascii="Calibri" w:eastAsia="Times New Roman" w:hAnsi="Calibri" w:cs="Calibri"/>
                <w:color w:val="000000"/>
              </w:rPr>
            </w:pPr>
            <w:r w:rsidRPr="00D42262">
              <w:rPr>
                <w:rFonts w:ascii="Calibri" w:eastAsia="Times New Roman" w:hAnsi="Calibri" w:cs="Calibri"/>
                <w:color w:val="000000"/>
              </w:rPr>
              <w:t>Deployment</w:t>
            </w:r>
          </w:p>
        </w:tc>
        <w:tc>
          <w:tcPr>
            <w:tcW w:w="1484" w:type="dxa"/>
            <w:tcBorders>
              <w:top w:val="nil"/>
              <w:left w:val="nil"/>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jc w:val="center"/>
              <w:rPr>
                <w:rFonts w:ascii="Calibri" w:eastAsia="Times New Roman" w:hAnsi="Calibri" w:cs="Calibri"/>
                <w:color w:val="000000"/>
              </w:rPr>
            </w:pPr>
            <w:r w:rsidRPr="00D42262">
              <w:rPr>
                <w:rFonts w:ascii="Calibri" w:eastAsia="Times New Roman" w:hAnsi="Calibri" w:cs="Calibri"/>
                <w:color w:val="000000"/>
              </w:rPr>
              <w:t>48 (estimated)</w:t>
            </w:r>
          </w:p>
        </w:tc>
        <w:tc>
          <w:tcPr>
            <w:tcW w:w="1350" w:type="dxa"/>
            <w:tcBorders>
              <w:top w:val="nil"/>
              <w:left w:val="nil"/>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jc w:val="center"/>
              <w:rPr>
                <w:rFonts w:ascii="Calibri" w:eastAsia="Times New Roman" w:hAnsi="Calibri" w:cs="Calibri"/>
                <w:color w:val="000000"/>
              </w:rPr>
            </w:pPr>
            <w:r w:rsidRPr="00D42262">
              <w:rPr>
                <w:rFonts w:ascii="Calibri" w:eastAsia="Times New Roman" w:hAnsi="Calibri" w:cs="Calibri"/>
                <w:color w:val="000000"/>
              </w:rPr>
              <w:t>Thu 3/1/12</w:t>
            </w:r>
          </w:p>
        </w:tc>
        <w:tc>
          <w:tcPr>
            <w:tcW w:w="1350" w:type="dxa"/>
            <w:tcBorders>
              <w:top w:val="nil"/>
              <w:left w:val="nil"/>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jc w:val="center"/>
              <w:rPr>
                <w:rFonts w:ascii="Calibri" w:eastAsia="Times New Roman" w:hAnsi="Calibri" w:cs="Calibri"/>
                <w:color w:val="000000"/>
              </w:rPr>
            </w:pPr>
            <w:r w:rsidRPr="00D42262">
              <w:rPr>
                <w:rFonts w:ascii="Calibri" w:eastAsia="Times New Roman" w:hAnsi="Calibri" w:cs="Calibri"/>
                <w:color w:val="000000"/>
              </w:rPr>
              <w:t>Thu 4/26/12</w:t>
            </w:r>
          </w:p>
        </w:tc>
      </w:tr>
      <w:tr w:rsidR="008324DD" w:rsidRPr="00D42262" w:rsidTr="008324DD">
        <w:trPr>
          <w:trHeight w:val="405"/>
        </w:trPr>
        <w:tc>
          <w:tcPr>
            <w:tcW w:w="2220" w:type="dxa"/>
            <w:tcBorders>
              <w:top w:val="nil"/>
              <w:left w:val="single" w:sz="8" w:space="0" w:color="000000"/>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rPr>
                <w:rFonts w:ascii="Calibri" w:eastAsia="Times New Roman" w:hAnsi="Calibri" w:cs="Calibri"/>
                <w:color w:val="000000"/>
              </w:rPr>
            </w:pPr>
            <w:r w:rsidRPr="00D42262">
              <w:rPr>
                <w:rFonts w:ascii="Calibri" w:eastAsia="Times New Roman" w:hAnsi="Calibri" w:cs="Calibri"/>
                <w:color w:val="000000"/>
              </w:rPr>
              <w:t>Post Deployment Options</w:t>
            </w:r>
          </w:p>
        </w:tc>
        <w:tc>
          <w:tcPr>
            <w:tcW w:w="1484" w:type="dxa"/>
            <w:tcBorders>
              <w:top w:val="nil"/>
              <w:left w:val="nil"/>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jc w:val="center"/>
              <w:rPr>
                <w:rFonts w:ascii="Calibri" w:eastAsia="Times New Roman" w:hAnsi="Calibri" w:cs="Calibri"/>
                <w:color w:val="000000"/>
              </w:rPr>
            </w:pPr>
            <w:r w:rsidRPr="00D42262">
              <w:rPr>
                <w:rFonts w:ascii="Calibri" w:eastAsia="Times New Roman" w:hAnsi="Calibri" w:cs="Calibri"/>
                <w:color w:val="000000"/>
              </w:rPr>
              <w:t>58 (estimated)</w:t>
            </w:r>
          </w:p>
        </w:tc>
        <w:tc>
          <w:tcPr>
            <w:tcW w:w="1350" w:type="dxa"/>
            <w:tcBorders>
              <w:top w:val="nil"/>
              <w:left w:val="nil"/>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jc w:val="center"/>
              <w:rPr>
                <w:rFonts w:ascii="Calibri" w:eastAsia="Times New Roman" w:hAnsi="Calibri" w:cs="Calibri"/>
                <w:color w:val="000000"/>
              </w:rPr>
            </w:pPr>
            <w:r w:rsidRPr="00D42262">
              <w:rPr>
                <w:rFonts w:ascii="Calibri" w:eastAsia="Times New Roman" w:hAnsi="Calibri" w:cs="Calibri"/>
                <w:color w:val="000000"/>
              </w:rPr>
              <w:t>Fri 4/20/12</w:t>
            </w:r>
          </w:p>
        </w:tc>
        <w:tc>
          <w:tcPr>
            <w:tcW w:w="1350" w:type="dxa"/>
            <w:tcBorders>
              <w:top w:val="nil"/>
              <w:left w:val="nil"/>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jc w:val="center"/>
              <w:rPr>
                <w:rFonts w:ascii="Calibri" w:eastAsia="Times New Roman" w:hAnsi="Calibri" w:cs="Calibri"/>
                <w:color w:val="000000"/>
              </w:rPr>
            </w:pPr>
            <w:r w:rsidRPr="00D42262">
              <w:rPr>
                <w:rFonts w:ascii="Calibri" w:eastAsia="Times New Roman" w:hAnsi="Calibri" w:cs="Calibri"/>
                <w:color w:val="000000"/>
              </w:rPr>
              <w:t>Thu 5/17/12</w:t>
            </w:r>
          </w:p>
        </w:tc>
      </w:tr>
    </w:tbl>
    <w:p w:rsidR="00496820" w:rsidRDefault="00496820" w:rsidP="00496820">
      <w:pPr>
        <w:spacing w:after="0"/>
      </w:pPr>
    </w:p>
    <w:p w:rsidR="008324DD" w:rsidRDefault="008324DD" w:rsidP="00496820">
      <w:pPr>
        <w:spacing w:after="0"/>
      </w:pPr>
    </w:p>
    <w:p w:rsidR="008324DD" w:rsidRDefault="008324DD" w:rsidP="00496820">
      <w:pPr>
        <w:spacing w:after="0"/>
      </w:pPr>
    </w:p>
    <w:p w:rsidR="008324DD" w:rsidRDefault="008324DD" w:rsidP="00496820">
      <w:pPr>
        <w:spacing w:after="0"/>
      </w:pPr>
    </w:p>
    <w:p w:rsidR="008324DD" w:rsidRDefault="008324DD" w:rsidP="00496820">
      <w:pPr>
        <w:spacing w:after="0"/>
      </w:pPr>
    </w:p>
    <w:p w:rsidR="008324DD" w:rsidRDefault="008324DD" w:rsidP="00496820">
      <w:pPr>
        <w:spacing w:after="0"/>
      </w:pPr>
    </w:p>
    <w:p w:rsidR="008324DD" w:rsidRDefault="008324DD" w:rsidP="00496820">
      <w:pPr>
        <w:spacing w:after="0"/>
      </w:pPr>
    </w:p>
    <w:p w:rsidR="008324DD" w:rsidRDefault="008324DD" w:rsidP="00496820">
      <w:pPr>
        <w:spacing w:after="0"/>
      </w:pPr>
    </w:p>
    <w:p w:rsidR="008324DD" w:rsidRDefault="008324DD" w:rsidP="00496820">
      <w:pPr>
        <w:spacing w:after="0"/>
      </w:pPr>
    </w:p>
    <w:p w:rsidR="008324DD" w:rsidRDefault="008324DD" w:rsidP="00496820">
      <w:pPr>
        <w:spacing w:after="0"/>
      </w:pPr>
    </w:p>
    <w:p w:rsidR="008324DD" w:rsidRDefault="008324DD" w:rsidP="00496820">
      <w:pPr>
        <w:spacing w:after="0"/>
      </w:pPr>
    </w:p>
    <w:p w:rsidR="0040781F" w:rsidRDefault="0040781F" w:rsidP="00BA4BFA">
      <w:pPr>
        <w:spacing w:line="240" w:lineRule="auto"/>
      </w:pPr>
      <w:r>
        <w:rPr>
          <w:noProof/>
        </w:rPr>
        <w:pict>
          <v:shapetype id="_x0000_t202" coordsize="21600,21600" o:spt="202" path="m,l,21600r21600,l21600,xe">
            <v:stroke joinstyle="miter"/>
            <v:path gradientshapeok="t" o:connecttype="rect"/>
          </v:shapetype>
          <v:shape id="Text Box 11" o:spid="_x0000_s1026" type="#_x0000_t202" style="position:absolute;margin-left:183.15pt;margin-top:3pt;width:119.25pt;height:27pt;z-index:251658240;visibility:visibl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" filled="f" stroked="f">
            <v:textbox inset=",7.2pt,,7.2pt">
              <w:txbxContent>
                <w:p w:rsidR="0040781F" w:rsidRPr="00B21EE8" w:rsidRDefault="0040781F" w:rsidP="0040781F">
                  <w:pPr>
                    <w:rPr>
                      <w:b/>
                      <w:sz w:val="18"/>
                      <w:szCs w:val="18"/>
                    </w:rPr>
                  </w:pPr>
                  <w:r w:rsidRPr="00B21EE8">
                    <w:rPr>
                      <w:b/>
                      <w:sz w:val="18"/>
                      <w:szCs w:val="18"/>
                    </w:rPr>
                    <w:t>Table</w:t>
                  </w:r>
                  <w:r w:rsidRPr="00B21EE8">
                    <w:rPr>
                      <w:b/>
                      <w:sz w:val="18"/>
                      <w:szCs w:val="18"/>
                    </w:rPr>
                    <w:t xml:space="preserve"> 1: </w:t>
                  </w:r>
                  <w:r w:rsidRPr="00B21EE8">
                    <w:rPr>
                      <w:b/>
                      <w:sz w:val="18"/>
                      <w:szCs w:val="18"/>
                    </w:rPr>
                    <w:t xml:space="preserve"> </w:t>
                  </w:r>
                  <w:r w:rsidR="009A31D3" w:rsidRPr="00B21EE8">
                    <w:rPr>
                      <w:b/>
                      <w:sz w:val="18"/>
                      <w:szCs w:val="18"/>
                    </w:rPr>
                    <w:t xml:space="preserve">Major </w:t>
                  </w:r>
                  <w:r w:rsidR="008324DD">
                    <w:rPr>
                      <w:b/>
                      <w:sz w:val="18"/>
                      <w:szCs w:val="18"/>
                    </w:rPr>
                    <w:t>Deliverables</w:t>
                  </w:r>
                </w:p>
              </w:txbxContent>
            </v:textbox>
            <w10:wrap type="through"/>
          </v:shape>
        </w:pict>
      </w:r>
    </w:p>
    <w:p w:rsidR="0040781F" w:rsidRDefault="0040781F" w:rsidP="00496820">
      <w:pPr>
        <w:spacing w:after="0"/>
      </w:pPr>
    </w:p>
    <w:p w:rsidR="00BA4BFA" w:rsidRDefault="008324DD" w:rsidP="00496820">
      <w:pPr>
        <w:spacing w:after="0"/>
      </w:pPr>
      <w:r>
        <w:t>The</w:t>
      </w:r>
      <w:r w:rsidR="00BA4BFA">
        <w:t xml:space="preserve"> major </w:t>
      </w:r>
      <w:r>
        <w:t>project deliverables are Project Management, Environment Setup</w:t>
      </w:r>
      <w:r w:rsidR="00BA4BFA">
        <w:t xml:space="preserve">, </w:t>
      </w:r>
      <w:r>
        <w:t>A</w:t>
      </w:r>
      <w:r w:rsidR="00BA4BFA">
        <w:t xml:space="preserve">pplication, and </w:t>
      </w:r>
      <w:r>
        <w:t>D</w:t>
      </w:r>
      <w:r w:rsidR="00BA4BFA">
        <w:t>eployment.  We also defined a post deployment deliverable which</w:t>
      </w:r>
      <w:r w:rsidR="00573431">
        <w:t>,</w:t>
      </w:r>
      <w:r w:rsidR="00BA4BFA">
        <w:t xml:space="preserve"> as </w:t>
      </w:r>
      <w:r w:rsidR="00573431">
        <w:t>evidenced by the</w:t>
      </w:r>
      <w:r w:rsidR="00BA4BFA">
        <w:t xml:space="preserve"> finish date</w:t>
      </w:r>
      <w:r w:rsidR="00573431">
        <w:t>,</w:t>
      </w:r>
      <w:r w:rsidR="00BA4BFA">
        <w:t xml:space="preserve"> will not be possible to compl</w:t>
      </w:r>
      <w:r w:rsidR="00573431">
        <w:t>ete by the last day of classes.  However, this task will</w:t>
      </w:r>
      <w:r w:rsidR="00BA4BFA">
        <w:t xml:space="preserve"> be attempted if</w:t>
      </w:r>
      <w:r w:rsidR="00573431">
        <w:t xml:space="preserve"> the project is ahead of schedule.</w:t>
      </w:r>
    </w:p>
    <w:p w:rsidR="00496820" w:rsidRDefault="00496820" w:rsidP="00496820">
      <w:pPr>
        <w:spacing w:after="0"/>
      </w:pPr>
    </w:p>
    <w:p w:rsidR="00BA4BFA" w:rsidRDefault="00BA4BFA" w:rsidP="008324DD">
      <w:pPr>
        <w:spacing w:after="0"/>
      </w:pPr>
      <w:r>
        <w:t xml:space="preserve">Our team is quite diversified as far as academic and professional spectrum; we have team members from electrical, software, industrial, and mechanical engineering fields.  Having such an academically diverse team we have set up three major sub-teams: software development team, deployment/marketing team, and project management team.  Project Management is handled primarily by our elected project manager Jared Swanson and others help as assigned.  The sub-teams have very dispersed boundaries which often cross-over in order to help out the major burden carriers: the software development team.  Non-software </w:t>
      </w:r>
      <w:proofErr w:type="gramStart"/>
      <w:r>
        <w:t>teams</w:t>
      </w:r>
      <w:proofErr w:type="gramEnd"/>
      <w:r>
        <w:t xml:space="preserve"> help out with tasks </w:t>
      </w:r>
      <w:r w:rsidR="007932F5">
        <w:t>that</w:t>
      </w:r>
      <w:r>
        <w:t xml:space="preserve"> are part of application development but don’t require code writing skills </w:t>
      </w:r>
      <w:r w:rsidR="00573431">
        <w:t xml:space="preserve">(e.g. </w:t>
      </w:r>
      <w:r>
        <w:t>layout mapping, col</w:t>
      </w:r>
      <w:r w:rsidR="008324DD">
        <w:t>or considerations, and testing</w:t>
      </w:r>
      <w:r w:rsidR="00573431">
        <w:t>)</w:t>
      </w:r>
      <w:r w:rsidR="008324DD">
        <w:t>.</w:t>
      </w:r>
    </w:p>
    <w:p w:rsidR="008324DD" w:rsidRDefault="008324DD" w:rsidP="008324DD">
      <w:pPr>
        <w:spacing w:after="0"/>
      </w:pPr>
    </w:p>
    <w:p w:rsidR="00BA4BFA" w:rsidRDefault="009C6745" w:rsidP="00496820">
      <w:r>
        <w:t>Because</w:t>
      </w:r>
      <w:r w:rsidR="00BA4BFA">
        <w:t xml:space="preserve"> our group has about twice as many team members </w:t>
      </w:r>
      <w:r>
        <w:t>as</w:t>
      </w:r>
      <w:r w:rsidR="00BA4BFA">
        <w:t xml:space="preserve"> </w:t>
      </w:r>
      <w:r>
        <w:t>the</w:t>
      </w:r>
      <w:r w:rsidR="00BA4BFA">
        <w:t xml:space="preserve"> average group in our class </w:t>
      </w:r>
      <w:r>
        <w:t>(</w:t>
      </w:r>
      <w:r w:rsidR="00BA4BFA">
        <w:t xml:space="preserve">due to </w:t>
      </w:r>
      <w:r>
        <w:t xml:space="preserve">the </w:t>
      </w:r>
      <w:r w:rsidR="00BA4BFA">
        <w:t>project merge</w:t>
      </w:r>
      <w:r>
        <w:t>),</w:t>
      </w:r>
      <w:r w:rsidR="00BA4BFA">
        <w:t xml:space="preserve"> we emphasize communication a great deal.  We communicate through</w:t>
      </w:r>
      <w:r>
        <w:t xml:space="preserve"> the</w:t>
      </w:r>
      <w:r w:rsidR="00BA4BFA">
        <w:t xml:space="preserve"> use of weekly Saturday meetings </w:t>
      </w:r>
      <w:r>
        <w:t>during which</w:t>
      </w:r>
      <w:r w:rsidR="00BA4BFA">
        <w:t xml:space="preserve"> we discuss weekly task accomplishments and issues</w:t>
      </w:r>
      <w:r>
        <w:t xml:space="preserve">. In addition, a </w:t>
      </w:r>
      <w:r w:rsidR="00BA4BFA">
        <w:t>virtual Wednesday SCRUM meeting</w:t>
      </w:r>
      <w:r>
        <w:t xml:space="preserve"> is held</w:t>
      </w:r>
      <w:r w:rsidR="00BA4BFA">
        <w:t xml:space="preserve"> via email</w:t>
      </w:r>
      <w:r>
        <w:t>.  This meeting is</w:t>
      </w:r>
      <w:r w:rsidR="00BA4BFA">
        <w:t xml:space="preserve"> handled by </w:t>
      </w:r>
      <w:r>
        <w:t xml:space="preserve">the </w:t>
      </w:r>
      <w:r w:rsidR="00BA4BFA">
        <w:t>SCRUM master</w:t>
      </w:r>
      <w:r>
        <w:t xml:space="preserve">, and </w:t>
      </w:r>
      <w:r w:rsidR="00BA4BFA">
        <w:t>all team members</w:t>
      </w:r>
      <w:r>
        <w:t xml:space="preserve"> are expected to</w:t>
      </w:r>
      <w:r w:rsidR="00BA4BFA">
        <w:t xml:space="preserve"> comment on current </w:t>
      </w:r>
      <w:r>
        <w:t xml:space="preserve">their current </w:t>
      </w:r>
      <w:r w:rsidR="00BA4BFA">
        <w:t xml:space="preserve">status and </w:t>
      </w:r>
      <w:r>
        <w:t>any blocking issues.</w:t>
      </w:r>
    </w:p>
    <w:p w:rsidR="00FD24C7" w:rsidRDefault="00FD24C7" w:rsidP="00B7497C">
      <w:pPr>
        <w:pStyle w:val="Heading1"/>
        <w:spacing w:line="276" w:lineRule="auto"/>
      </w:pPr>
      <w:r>
        <w:t>Status</w:t>
      </w:r>
    </w:p>
    <w:p w:rsidR="003206E1" w:rsidRDefault="00CE2AF7" w:rsidP="00B7497C">
      <w:pPr>
        <w:spacing w:after="0"/>
      </w:pPr>
      <w:r>
        <w:t xml:space="preserve">Table 2 provides an overview of the current status of each major project task.  </w:t>
      </w:r>
      <w:r w:rsidR="001D0BC3">
        <w:t>The status</w:t>
      </w:r>
      <w:r w:rsidR="003206E1">
        <w:t xml:space="preserve"> of each </w:t>
      </w:r>
      <w:r w:rsidR="003808B2">
        <w:t>task</w:t>
      </w:r>
      <w:r w:rsidR="003206E1">
        <w:t xml:space="preserve"> </w:t>
      </w:r>
      <w:r w:rsidR="001D0BC3">
        <w:t xml:space="preserve">has been determined by calculating the </w:t>
      </w:r>
      <w:r w:rsidR="003206E1">
        <w:t>percent completed.</w:t>
      </w:r>
      <w:r w:rsidR="001D0BC3">
        <w:t xml:space="preserve"> </w:t>
      </w:r>
      <w:r w:rsidR="003206E1">
        <w:t xml:space="preserve"> </w:t>
      </w:r>
      <w:r w:rsidR="001D0BC3">
        <w:t>This percentage</w:t>
      </w:r>
      <w:r w:rsidR="003206E1">
        <w:t xml:space="preserve"> is determined based </w:t>
      </w:r>
      <w:r w:rsidR="001D0BC3">
        <w:t>up</w:t>
      </w:r>
      <w:r w:rsidR="003206E1">
        <w:t>on the number of tasks completed per deliverable</w:t>
      </w:r>
      <w:r w:rsidR="001D0BC3">
        <w:t>.  For a complete breakdown of each task, please refer to the attached Work Breakdown Structure.</w:t>
      </w:r>
    </w:p>
    <w:tbl>
      <w:tblPr>
        <w:tblpPr w:leftFromText="180" w:rightFromText="180" w:vertAnchor="text" w:horzAnchor="margin" w:tblpXSpec="center" w:tblpY="-299"/>
        <w:tblW w:w="8080" w:type="dxa"/>
        <w:tblLook w:val="04A0"/>
      </w:tblPr>
      <w:tblGrid>
        <w:gridCol w:w="3640"/>
        <w:gridCol w:w="2820"/>
        <w:gridCol w:w="1620"/>
      </w:tblGrid>
      <w:tr w:rsidR="007E028D" w:rsidRPr="003808B2" w:rsidTr="007E028D">
        <w:trPr>
          <w:trHeight w:val="300"/>
        </w:trPr>
        <w:tc>
          <w:tcPr>
            <w:tcW w:w="3640"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7E028D" w:rsidRPr="003808B2" w:rsidRDefault="007E028D" w:rsidP="007E028D">
            <w:pPr>
              <w:spacing w:after="0" w:line="240" w:lineRule="auto"/>
              <w:jc w:val="center"/>
              <w:rPr>
                <w:rFonts w:ascii="Calibri" w:eastAsia="Times New Roman" w:hAnsi="Calibri" w:cs="Calibri"/>
                <w:b/>
                <w:bCs/>
                <w:color w:val="000000"/>
              </w:rPr>
            </w:pPr>
            <w:r w:rsidRPr="003808B2">
              <w:rPr>
                <w:rFonts w:ascii="Calibri" w:eastAsia="Times New Roman" w:hAnsi="Calibri" w:cs="Calibri"/>
                <w:b/>
                <w:bCs/>
                <w:color w:val="000000"/>
              </w:rPr>
              <w:lastRenderedPageBreak/>
              <w:t>Task</w:t>
            </w:r>
          </w:p>
        </w:tc>
        <w:tc>
          <w:tcPr>
            <w:tcW w:w="2820" w:type="dxa"/>
            <w:tcBorders>
              <w:top w:val="single" w:sz="4" w:space="0" w:color="auto"/>
              <w:left w:val="nil"/>
              <w:bottom w:val="single" w:sz="4" w:space="0" w:color="auto"/>
              <w:right w:val="single" w:sz="4" w:space="0" w:color="auto"/>
            </w:tcBorders>
            <w:shd w:val="clear" w:color="000000" w:fill="D8D8D8"/>
            <w:noWrap/>
            <w:vAlign w:val="center"/>
            <w:hideMark/>
          </w:tcPr>
          <w:p w:rsidR="007E028D" w:rsidRPr="003808B2" w:rsidRDefault="007E028D" w:rsidP="007E028D">
            <w:pPr>
              <w:spacing w:after="0" w:line="240" w:lineRule="auto"/>
              <w:jc w:val="center"/>
              <w:rPr>
                <w:rFonts w:ascii="Calibri" w:eastAsia="Times New Roman" w:hAnsi="Calibri" w:cs="Calibri"/>
                <w:b/>
                <w:bCs/>
                <w:color w:val="000000"/>
              </w:rPr>
            </w:pPr>
            <w:r w:rsidRPr="003808B2">
              <w:rPr>
                <w:rFonts w:ascii="Calibri" w:eastAsia="Times New Roman" w:hAnsi="Calibri" w:cs="Calibri"/>
                <w:b/>
                <w:bCs/>
                <w:color w:val="000000"/>
              </w:rPr>
              <w:t>Notes</w:t>
            </w:r>
          </w:p>
        </w:tc>
        <w:tc>
          <w:tcPr>
            <w:tcW w:w="1620" w:type="dxa"/>
            <w:tcBorders>
              <w:top w:val="single" w:sz="4" w:space="0" w:color="auto"/>
              <w:left w:val="nil"/>
              <w:bottom w:val="single" w:sz="4" w:space="0" w:color="auto"/>
              <w:right w:val="single" w:sz="4" w:space="0" w:color="auto"/>
            </w:tcBorders>
            <w:shd w:val="clear" w:color="000000" w:fill="D8D8D8"/>
            <w:noWrap/>
            <w:vAlign w:val="center"/>
            <w:hideMark/>
          </w:tcPr>
          <w:p w:rsidR="007E028D" w:rsidRPr="003808B2" w:rsidRDefault="007E028D" w:rsidP="007E028D">
            <w:pPr>
              <w:spacing w:after="0" w:line="240" w:lineRule="auto"/>
              <w:jc w:val="center"/>
              <w:rPr>
                <w:rFonts w:ascii="Calibri" w:eastAsia="Times New Roman" w:hAnsi="Calibri" w:cs="Calibri"/>
                <w:b/>
                <w:bCs/>
                <w:color w:val="000000"/>
              </w:rPr>
            </w:pPr>
            <w:r w:rsidRPr="003808B2">
              <w:rPr>
                <w:rFonts w:ascii="Calibri" w:eastAsia="Times New Roman" w:hAnsi="Calibri" w:cs="Calibri"/>
                <w:b/>
                <w:bCs/>
                <w:color w:val="000000"/>
              </w:rPr>
              <w:t>Percent Complete</w:t>
            </w:r>
          </w:p>
        </w:tc>
      </w:tr>
      <w:tr w:rsidR="007E028D" w:rsidRPr="003808B2" w:rsidTr="007E028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E028D" w:rsidRPr="003808B2" w:rsidRDefault="007E028D" w:rsidP="007E028D">
            <w:pPr>
              <w:spacing w:after="0" w:line="240" w:lineRule="auto"/>
              <w:rPr>
                <w:rFonts w:ascii="Calibri" w:eastAsia="Times New Roman" w:hAnsi="Calibri" w:cs="Calibri"/>
                <w:b/>
                <w:bCs/>
                <w:color w:val="000000"/>
              </w:rPr>
            </w:pPr>
            <w:r w:rsidRPr="003808B2">
              <w:rPr>
                <w:rFonts w:ascii="Calibri" w:eastAsia="Times New Roman" w:hAnsi="Calibri" w:cs="Calibri"/>
                <w:b/>
                <w:bCs/>
                <w:color w:val="000000"/>
              </w:rPr>
              <w:t>Project Management</w:t>
            </w:r>
          </w:p>
        </w:tc>
        <w:tc>
          <w:tcPr>
            <w:tcW w:w="28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On time and under close control</w:t>
            </w:r>
          </w:p>
        </w:tc>
        <w:tc>
          <w:tcPr>
            <w:tcW w:w="16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jc w:val="center"/>
              <w:rPr>
                <w:rFonts w:ascii="Calibri" w:eastAsia="Times New Roman" w:hAnsi="Calibri" w:cs="Calibri"/>
                <w:color w:val="000000"/>
              </w:rPr>
            </w:pPr>
            <w:r w:rsidRPr="003808B2">
              <w:rPr>
                <w:rFonts w:ascii="Calibri" w:eastAsia="Times New Roman" w:hAnsi="Calibri" w:cs="Calibri"/>
                <w:color w:val="000000"/>
              </w:rPr>
              <w:t>Ongoing</w:t>
            </w:r>
          </w:p>
        </w:tc>
      </w:tr>
      <w:tr w:rsidR="007E028D" w:rsidRPr="003808B2" w:rsidTr="007E028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xml:space="preserve">     Weekly recurring meetings</w:t>
            </w:r>
          </w:p>
        </w:tc>
        <w:tc>
          <w:tcPr>
            <w:tcW w:w="28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On track</w:t>
            </w:r>
          </w:p>
        </w:tc>
        <w:tc>
          <w:tcPr>
            <w:tcW w:w="16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jc w:val="center"/>
              <w:rPr>
                <w:rFonts w:ascii="Calibri" w:eastAsia="Times New Roman" w:hAnsi="Calibri" w:cs="Calibri"/>
                <w:color w:val="000000"/>
              </w:rPr>
            </w:pPr>
            <w:r w:rsidRPr="003808B2">
              <w:rPr>
                <w:rFonts w:ascii="Calibri" w:eastAsia="Times New Roman" w:hAnsi="Calibri" w:cs="Calibri"/>
                <w:color w:val="000000"/>
              </w:rPr>
              <w:t>Ongoing</w:t>
            </w:r>
          </w:p>
        </w:tc>
      </w:tr>
      <w:tr w:rsidR="007E028D" w:rsidRPr="003808B2" w:rsidTr="007E028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xml:space="preserve">     Class deliverables</w:t>
            </w:r>
          </w:p>
        </w:tc>
        <w:tc>
          <w:tcPr>
            <w:tcW w:w="28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On track as they become due</w:t>
            </w:r>
          </w:p>
        </w:tc>
        <w:tc>
          <w:tcPr>
            <w:tcW w:w="16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jc w:val="center"/>
              <w:rPr>
                <w:rFonts w:ascii="Calibri" w:eastAsia="Times New Roman" w:hAnsi="Calibri" w:cs="Calibri"/>
                <w:color w:val="000000"/>
              </w:rPr>
            </w:pPr>
            <w:r w:rsidRPr="003808B2">
              <w:rPr>
                <w:rFonts w:ascii="Calibri" w:eastAsia="Times New Roman" w:hAnsi="Calibri" w:cs="Calibri"/>
                <w:color w:val="000000"/>
              </w:rPr>
              <w:t>Ongoing</w:t>
            </w:r>
          </w:p>
        </w:tc>
      </w:tr>
      <w:tr w:rsidR="007E028D" w:rsidRPr="003808B2" w:rsidTr="007E028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xml:space="preserve">     SCRUM</w:t>
            </w:r>
          </w:p>
        </w:tc>
        <w:tc>
          <w:tcPr>
            <w:tcW w:w="28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On track</w:t>
            </w:r>
          </w:p>
        </w:tc>
        <w:tc>
          <w:tcPr>
            <w:tcW w:w="16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jc w:val="center"/>
              <w:rPr>
                <w:rFonts w:ascii="Calibri" w:eastAsia="Times New Roman" w:hAnsi="Calibri" w:cs="Calibri"/>
                <w:color w:val="000000"/>
              </w:rPr>
            </w:pPr>
            <w:r w:rsidRPr="003808B2">
              <w:rPr>
                <w:rFonts w:ascii="Calibri" w:eastAsia="Times New Roman" w:hAnsi="Calibri" w:cs="Calibri"/>
                <w:color w:val="000000"/>
              </w:rPr>
              <w:t>Ongoing</w:t>
            </w:r>
          </w:p>
        </w:tc>
      </w:tr>
      <w:tr w:rsidR="007E028D" w:rsidRPr="003808B2" w:rsidTr="007E028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w:t>
            </w:r>
          </w:p>
        </w:tc>
        <w:tc>
          <w:tcPr>
            <w:tcW w:w="28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w:t>
            </w:r>
          </w:p>
        </w:tc>
        <w:tc>
          <w:tcPr>
            <w:tcW w:w="16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jc w:val="center"/>
              <w:rPr>
                <w:rFonts w:ascii="Calibri" w:eastAsia="Times New Roman" w:hAnsi="Calibri" w:cs="Calibri"/>
                <w:color w:val="000000"/>
              </w:rPr>
            </w:pPr>
            <w:r w:rsidRPr="003808B2">
              <w:rPr>
                <w:rFonts w:ascii="Calibri" w:eastAsia="Times New Roman" w:hAnsi="Calibri" w:cs="Calibri"/>
                <w:color w:val="000000"/>
              </w:rPr>
              <w:t> </w:t>
            </w:r>
          </w:p>
        </w:tc>
      </w:tr>
      <w:tr w:rsidR="007E028D" w:rsidRPr="003808B2" w:rsidTr="007E028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E028D" w:rsidRPr="003808B2" w:rsidRDefault="007E028D" w:rsidP="007E028D">
            <w:pPr>
              <w:spacing w:after="0" w:line="240" w:lineRule="auto"/>
              <w:rPr>
                <w:rFonts w:ascii="Calibri" w:eastAsia="Times New Roman" w:hAnsi="Calibri" w:cs="Calibri"/>
                <w:b/>
                <w:bCs/>
                <w:color w:val="000000"/>
              </w:rPr>
            </w:pPr>
            <w:r w:rsidRPr="003808B2">
              <w:rPr>
                <w:rFonts w:ascii="Calibri" w:eastAsia="Times New Roman" w:hAnsi="Calibri" w:cs="Calibri"/>
                <w:b/>
                <w:bCs/>
                <w:color w:val="000000"/>
              </w:rPr>
              <w:t>Environmental Setup</w:t>
            </w:r>
          </w:p>
        </w:tc>
        <w:tc>
          <w:tcPr>
            <w:tcW w:w="28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Complete</w:t>
            </w:r>
          </w:p>
        </w:tc>
        <w:tc>
          <w:tcPr>
            <w:tcW w:w="16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jc w:val="center"/>
              <w:rPr>
                <w:rFonts w:ascii="Calibri" w:eastAsia="Times New Roman" w:hAnsi="Calibri" w:cs="Calibri"/>
                <w:color w:val="000000"/>
              </w:rPr>
            </w:pPr>
            <w:r w:rsidRPr="003808B2">
              <w:rPr>
                <w:rFonts w:ascii="Calibri" w:eastAsia="Times New Roman" w:hAnsi="Calibri" w:cs="Calibri"/>
                <w:color w:val="000000"/>
              </w:rPr>
              <w:t>100%</w:t>
            </w:r>
          </w:p>
        </w:tc>
      </w:tr>
      <w:tr w:rsidR="007E028D" w:rsidRPr="003808B2" w:rsidTr="007E028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xml:space="preserve">     Create GitHub repository</w:t>
            </w:r>
          </w:p>
        </w:tc>
        <w:tc>
          <w:tcPr>
            <w:tcW w:w="28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w:t>
            </w:r>
          </w:p>
        </w:tc>
        <w:tc>
          <w:tcPr>
            <w:tcW w:w="16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jc w:val="center"/>
              <w:rPr>
                <w:rFonts w:ascii="Calibri" w:eastAsia="Times New Roman" w:hAnsi="Calibri" w:cs="Calibri"/>
                <w:color w:val="000000"/>
              </w:rPr>
            </w:pPr>
            <w:r w:rsidRPr="003808B2">
              <w:rPr>
                <w:rFonts w:ascii="Calibri" w:eastAsia="Times New Roman" w:hAnsi="Calibri" w:cs="Calibri"/>
                <w:color w:val="000000"/>
              </w:rPr>
              <w:t>100%</w:t>
            </w:r>
          </w:p>
        </w:tc>
      </w:tr>
      <w:tr w:rsidR="007E028D" w:rsidRPr="003808B2" w:rsidTr="007E028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xml:space="preserve">     Personal environments</w:t>
            </w:r>
          </w:p>
        </w:tc>
        <w:tc>
          <w:tcPr>
            <w:tcW w:w="28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w:t>
            </w:r>
          </w:p>
        </w:tc>
        <w:tc>
          <w:tcPr>
            <w:tcW w:w="16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jc w:val="center"/>
              <w:rPr>
                <w:rFonts w:ascii="Calibri" w:eastAsia="Times New Roman" w:hAnsi="Calibri" w:cs="Calibri"/>
                <w:color w:val="000000"/>
              </w:rPr>
            </w:pPr>
            <w:r w:rsidRPr="003808B2">
              <w:rPr>
                <w:rFonts w:ascii="Calibri" w:eastAsia="Times New Roman" w:hAnsi="Calibri" w:cs="Calibri"/>
                <w:color w:val="000000"/>
              </w:rPr>
              <w:t>100%</w:t>
            </w:r>
          </w:p>
        </w:tc>
      </w:tr>
      <w:tr w:rsidR="007E028D" w:rsidRPr="003808B2" w:rsidTr="007E028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w:t>
            </w:r>
          </w:p>
        </w:tc>
        <w:tc>
          <w:tcPr>
            <w:tcW w:w="28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w:t>
            </w:r>
          </w:p>
        </w:tc>
        <w:tc>
          <w:tcPr>
            <w:tcW w:w="16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jc w:val="center"/>
              <w:rPr>
                <w:rFonts w:ascii="Calibri" w:eastAsia="Times New Roman" w:hAnsi="Calibri" w:cs="Calibri"/>
                <w:color w:val="000000"/>
              </w:rPr>
            </w:pPr>
            <w:r w:rsidRPr="003808B2">
              <w:rPr>
                <w:rFonts w:ascii="Calibri" w:eastAsia="Times New Roman" w:hAnsi="Calibri" w:cs="Calibri"/>
                <w:color w:val="000000"/>
              </w:rPr>
              <w:t> </w:t>
            </w:r>
          </w:p>
        </w:tc>
      </w:tr>
      <w:tr w:rsidR="007E028D" w:rsidRPr="003808B2" w:rsidTr="007E028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E028D" w:rsidRPr="003808B2" w:rsidRDefault="007E028D" w:rsidP="007E028D">
            <w:pPr>
              <w:spacing w:after="0" w:line="240" w:lineRule="auto"/>
              <w:rPr>
                <w:rFonts w:ascii="Calibri" w:eastAsia="Times New Roman" w:hAnsi="Calibri" w:cs="Calibri"/>
                <w:b/>
                <w:bCs/>
                <w:color w:val="000000"/>
              </w:rPr>
            </w:pPr>
            <w:r w:rsidRPr="003808B2">
              <w:rPr>
                <w:rFonts w:ascii="Calibri" w:eastAsia="Times New Roman" w:hAnsi="Calibri" w:cs="Calibri"/>
                <w:b/>
                <w:bCs/>
                <w:color w:val="000000"/>
              </w:rPr>
              <w:t>Application Development &amp; Test</w:t>
            </w:r>
          </w:p>
        </w:tc>
        <w:tc>
          <w:tcPr>
            <w:tcW w:w="28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On schedule</w:t>
            </w:r>
          </w:p>
        </w:tc>
        <w:tc>
          <w:tcPr>
            <w:tcW w:w="16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jc w:val="center"/>
              <w:rPr>
                <w:rFonts w:ascii="Calibri" w:eastAsia="Times New Roman" w:hAnsi="Calibri" w:cs="Calibri"/>
                <w:color w:val="000000"/>
              </w:rPr>
            </w:pPr>
            <w:r w:rsidRPr="003808B2">
              <w:rPr>
                <w:rFonts w:ascii="Calibri" w:eastAsia="Times New Roman" w:hAnsi="Calibri" w:cs="Calibri"/>
                <w:color w:val="000000"/>
              </w:rPr>
              <w:t> </w:t>
            </w:r>
          </w:p>
        </w:tc>
      </w:tr>
      <w:tr w:rsidR="007E028D" w:rsidRPr="003808B2" w:rsidTr="007E028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xml:space="preserve">      Framework</w:t>
            </w:r>
          </w:p>
        </w:tc>
        <w:tc>
          <w:tcPr>
            <w:tcW w:w="28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w:t>
            </w:r>
          </w:p>
        </w:tc>
        <w:tc>
          <w:tcPr>
            <w:tcW w:w="16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jc w:val="center"/>
              <w:rPr>
                <w:rFonts w:ascii="Calibri" w:eastAsia="Times New Roman" w:hAnsi="Calibri" w:cs="Calibri"/>
                <w:color w:val="000000"/>
              </w:rPr>
            </w:pPr>
            <w:r w:rsidRPr="003808B2">
              <w:rPr>
                <w:rFonts w:ascii="Calibri" w:eastAsia="Times New Roman" w:hAnsi="Calibri" w:cs="Calibri"/>
                <w:color w:val="000000"/>
              </w:rPr>
              <w:t>54%</w:t>
            </w:r>
          </w:p>
        </w:tc>
      </w:tr>
      <w:tr w:rsidR="007E028D" w:rsidRPr="003808B2" w:rsidTr="007E028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xml:space="preserve">      Minneapolis Map</w:t>
            </w:r>
          </w:p>
        </w:tc>
        <w:tc>
          <w:tcPr>
            <w:tcW w:w="28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w:t>
            </w:r>
          </w:p>
        </w:tc>
        <w:tc>
          <w:tcPr>
            <w:tcW w:w="16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jc w:val="center"/>
              <w:rPr>
                <w:rFonts w:ascii="Calibri" w:eastAsia="Times New Roman" w:hAnsi="Calibri" w:cs="Calibri"/>
                <w:color w:val="000000"/>
              </w:rPr>
            </w:pPr>
            <w:r w:rsidRPr="003808B2">
              <w:rPr>
                <w:rFonts w:ascii="Calibri" w:eastAsia="Times New Roman" w:hAnsi="Calibri" w:cs="Calibri"/>
                <w:color w:val="000000"/>
              </w:rPr>
              <w:t>100%</w:t>
            </w:r>
          </w:p>
        </w:tc>
      </w:tr>
      <w:tr w:rsidR="007E028D" w:rsidRPr="003808B2" w:rsidTr="007E028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xml:space="preserve">      UMN Twin Cities map</w:t>
            </w:r>
          </w:p>
        </w:tc>
        <w:tc>
          <w:tcPr>
            <w:tcW w:w="28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w:t>
            </w:r>
          </w:p>
        </w:tc>
        <w:tc>
          <w:tcPr>
            <w:tcW w:w="16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jc w:val="center"/>
              <w:rPr>
                <w:rFonts w:ascii="Calibri" w:eastAsia="Times New Roman" w:hAnsi="Calibri" w:cs="Calibri"/>
                <w:color w:val="000000"/>
              </w:rPr>
            </w:pPr>
            <w:r w:rsidRPr="003808B2">
              <w:rPr>
                <w:rFonts w:ascii="Calibri" w:eastAsia="Times New Roman" w:hAnsi="Calibri" w:cs="Calibri"/>
                <w:color w:val="000000"/>
              </w:rPr>
              <w:t>0%</w:t>
            </w:r>
          </w:p>
        </w:tc>
      </w:tr>
      <w:tr w:rsidR="007E028D" w:rsidRPr="003808B2" w:rsidTr="007E028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xml:space="preserve">      Device field testing</w:t>
            </w:r>
          </w:p>
        </w:tc>
        <w:tc>
          <w:tcPr>
            <w:tcW w:w="28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w:t>
            </w:r>
          </w:p>
        </w:tc>
        <w:tc>
          <w:tcPr>
            <w:tcW w:w="16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jc w:val="center"/>
              <w:rPr>
                <w:rFonts w:ascii="Calibri" w:eastAsia="Times New Roman" w:hAnsi="Calibri" w:cs="Calibri"/>
                <w:color w:val="000000"/>
              </w:rPr>
            </w:pPr>
            <w:r w:rsidRPr="003808B2">
              <w:rPr>
                <w:rFonts w:ascii="Calibri" w:eastAsia="Times New Roman" w:hAnsi="Calibri" w:cs="Calibri"/>
                <w:color w:val="000000"/>
              </w:rPr>
              <w:t>33%</w:t>
            </w:r>
          </w:p>
        </w:tc>
      </w:tr>
      <w:tr w:rsidR="007E028D" w:rsidRPr="003808B2" w:rsidTr="007E028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w:t>
            </w:r>
          </w:p>
        </w:tc>
        <w:tc>
          <w:tcPr>
            <w:tcW w:w="28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w:t>
            </w:r>
          </w:p>
        </w:tc>
        <w:tc>
          <w:tcPr>
            <w:tcW w:w="16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jc w:val="center"/>
              <w:rPr>
                <w:rFonts w:ascii="Calibri" w:eastAsia="Times New Roman" w:hAnsi="Calibri" w:cs="Calibri"/>
                <w:color w:val="000000"/>
              </w:rPr>
            </w:pPr>
            <w:r w:rsidRPr="003808B2">
              <w:rPr>
                <w:rFonts w:ascii="Calibri" w:eastAsia="Times New Roman" w:hAnsi="Calibri" w:cs="Calibri"/>
                <w:color w:val="000000"/>
              </w:rPr>
              <w:t> </w:t>
            </w:r>
          </w:p>
        </w:tc>
      </w:tr>
      <w:tr w:rsidR="007E028D" w:rsidRPr="003808B2" w:rsidTr="007E028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E028D" w:rsidRPr="003808B2" w:rsidRDefault="007E028D" w:rsidP="007E028D">
            <w:pPr>
              <w:spacing w:after="0" w:line="240" w:lineRule="auto"/>
              <w:rPr>
                <w:rFonts w:ascii="Calibri" w:eastAsia="Times New Roman" w:hAnsi="Calibri" w:cs="Calibri"/>
                <w:b/>
                <w:bCs/>
                <w:color w:val="000000"/>
              </w:rPr>
            </w:pPr>
            <w:r w:rsidRPr="003808B2">
              <w:rPr>
                <w:rFonts w:ascii="Calibri" w:eastAsia="Times New Roman" w:hAnsi="Calibri" w:cs="Calibri"/>
                <w:b/>
                <w:bCs/>
                <w:color w:val="000000"/>
              </w:rPr>
              <w:t>Deployment &amp; Marketing</w:t>
            </w:r>
          </w:p>
        </w:tc>
        <w:tc>
          <w:tcPr>
            <w:tcW w:w="28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On schedule</w:t>
            </w:r>
          </w:p>
        </w:tc>
        <w:tc>
          <w:tcPr>
            <w:tcW w:w="16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jc w:val="center"/>
              <w:rPr>
                <w:rFonts w:ascii="Calibri" w:eastAsia="Times New Roman" w:hAnsi="Calibri" w:cs="Calibri"/>
                <w:color w:val="000000"/>
              </w:rPr>
            </w:pPr>
            <w:r w:rsidRPr="003808B2">
              <w:rPr>
                <w:rFonts w:ascii="Calibri" w:eastAsia="Times New Roman" w:hAnsi="Calibri" w:cs="Calibri"/>
                <w:color w:val="000000"/>
              </w:rPr>
              <w:t> </w:t>
            </w:r>
          </w:p>
        </w:tc>
      </w:tr>
      <w:tr w:rsidR="007E028D" w:rsidRPr="003808B2" w:rsidTr="007E028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xml:space="preserve">      Application readiness for marketplace</w:t>
            </w:r>
          </w:p>
        </w:tc>
        <w:tc>
          <w:tcPr>
            <w:tcW w:w="28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w:t>
            </w:r>
          </w:p>
        </w:tc>
        <w:tc>
          <w:tcPr>
            <w:tcW w:w="16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jc w:val="center"/>
              <w:rPr>
                <w:rFonts w:ascii="Calibri" w:eastAsia="Times New Roman" w:hAnsi="Calibri" w:cs="Calibri"/>
                <w:color w:val="000000"/>
              </w:rPr>
            </w:pPr>
            <w:r w:rsidRPr="003808B2">
              <w:rPr>
                <w:rFonts w:ascii="Calibri" w:eastAsia="Times New Roman" w:hAnsi="Calibri" w:cs="Calibri"/>
                <w:color w:val="000000"/>
              </w:rPr>
              <w:t>0%</w:t>
            </w:r>
          </w:p>
        </w:tc>
      </w:tr>
      <w:tr w:rsidR="007E028D" w:rsidRPr="003808B2" w:rsidTr="007E028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xml:space="preserve">      Application marketing</w:t>
            </w:r>
          </w:p>
        </w:tc>
        <w:tc>
          <w:tcPr>
            <w:tcW w:w="28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w:t>
            </w:r>
          </w:p>
        </w:tc>
        <w:tc>
          <w:tcPr>
            <w:tcW w:w="16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jc w:val="center"/>
              <w:rPr>
                <w:rFonts w:ascii="Calibri" w:eastAsia="Times New Roman" w:hAnsi="Calibri" w:cs="Calibri"/>
                <w:color w:val="000000"/>
              </w:rPr>
            </w:pPr>
            <w:r w:rsidRPr="003808B2">
              <w:rPr>
                <w:rFonts w:ascii="Calibri" w:eastAsia="Times New Roman" w:hAnsi="Calibri" w:cs="Calibri"/>
                <w:color w:val="000000"/>
              </w:rPr>
              <w:t>75%</w:t>
            </w:r>
          </w:p>
        </w:tc>
      </w:tr>
      <w:tr w:rsidR="007E028D" w:rsidRPr="003808B2" w:rsidTr="007E028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w:t>
            </w:r>
          </w:p>
        </w:tc>
        <w:tc>
          <w:tcPr>
            <w:tcW w:w="28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w:t>
            </w:r>
          </w:p>
        </w:tc>
        <w:tc>
          <w:tcPr>
            <w:tcW w:w="16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jc w:val="center"/>
              <w:rPr>
                <w:rFonts w:ascii="Calibri" w:eastAsia="Times New Roman" w:hAnsi="Calibri" w:cs="Calibri"/>
                <w:color w:val="000000"/>
              </w:rPr>
            </w:pPr>
            <w:r w:rsidRPr="003808B2">
              <w:rPr>
                <w:rFonts w:ascii="Calibri" w:eastAsia="Times New Roman" w:hAnsi="Calibri" w:cs="Calibri"/>
                <w:color w:val="000000"/>
              </w:rPr>
              <w:t> </w:t>
            </w:r>
          </w:p>
        </w:tc>
      </w:tr>
      <w:tr w:rsidR="007E028D" w:rsidRPr="003808B2" w:rsidTr="007E028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E028D" w:rsidRPr="003808B2" w:rsidRDefault="007E028D" w:rsidP="007E028D">
            <w:pPr>
              <w:spacing w:after="0" w:line="240" w:lineRule="auto"/>
              <w:rPr>
                <w:rFonts w:ascii="Calibri" w:eastAsia="Times New Roman" w:hAnsi="Calibri" w:cs="Calibri"/>
                <w:b/>
                <w:bCs/>
                <w:color w:val="000000"/>
              </w:rPr>
            </w:pPr>
            <w:r w:rsidRPr="003808B2">
              <w:rPr>
                <w:rFonts w:ascii="Calibri" w:eastAsia="Times New Roman" w:hAnsi="Calibri" w:cs="Calibri"/>
                <w:b/>
                <w:bCs/>
                <w:color w:val="000000"/>
              </w:rPr>
              <w:t>Post Deployment Options</w:t>
            </w:r>
          </w:p>
        </w:tc>
        <w:tc>
          <w:tcPr>
            <w:tcW w:w="28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Optional - app improvement</w:t>
            </w:r>
          </w:p>
        </w:tc>
        <w:tc>
          <w:tcPr>
            <w:tcW w:w="16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jc w:val="center"/>
              <w:rPr>
                <w:rFonts w:ascii="Calibri" w:eastAsia="Times New Roman" w:hAnsi="Calibri" w:cs="Calibri"/>
                <w:color w:val="000000"/>
              </w:rPr>
            </w:pPr>
            <w:r w:rsidRPr="003808B2">
              <w:rPr>
                <w:rFonts w:ascii="Calibri" w:eastAsia="Times New Roman" w:hAnsi="Calibri" w:cs="Calibri"/>
                <w:color w:val="000000"/>
              </w:rPr>
              <w:t> </w:t>
            </w:r>
          </w:p>
        </w:tc>
      </w:tr>
      <w:tr w:rsidR="007E028D" w:rsidRPr="003808B2" w:rsidTr="007E028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xml:space="preserve">      Framework</w:t>
            </w:r>
          </w:p>
        </w:tc>
        <w:tc>
          <w:tcPr>
            <w:tcW w:w="28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w:t>
            </w:r>
          </w:p>
        </w:tc>
        <w:tc>
          <w:tcPr>
            <w:tcW w:w="16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jc w:val="center"/>
              <w:rPr>
                <w:rFonts w:ascii="Calibri" w:eastAsia="Times New Roman" w:hAnsi="Calibri" w:cs="Calibri"/>
                <w:color w:val="000000"/>
              </w:rPr>
            </w:pPr>
            <w:r w:rsidRPr="003808B2">
              <w:rPr>
                <w:rFonts w:ascii="Calibri" w:eastAsia="Times New Roman" w:hAnsi="Calibri" w:cs="Calibri"/>
                <w:color w:val="000000"/>
              </w:rPr>
              <w:t>0%</w:t>
            </w:r>
          </w:p>
        </w:tc>
      </w:tr>
      <w:tr w:rsidR="007E028D" w:rsidRPr="003808B2" w:rsidTr="007E028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xml:space="preserve">      Minneapolis map</w:t>
            </w:r>
          </w:p>
        </w:tc>
        <w:tc>
          <w:tcPr>
            <w:tcW w:w="28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w:t>
            </w:r>
          </w:p>
        </w:tc>
        <w:tc>
          <w:tcPr>
            <w:tcW w:w="16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jc w:val="center"/>
              <w:rPr>
                <w:rFonts w:ascii="Calibri" w:eastAsia="Times New Roman" w:hAnsi="Calibri" w:cs="Calibri"/>
                <w:color w:val="000000"/>
              </w:rPr>
            </w:pPr>
            <w:r w:rsidRPr="003808B2">
              <w:rPr>
                <w:rFonts w:ascii="Calibri" w:eastAsia="Times New Roman" w:hAnsi="Calibri" w:cs="Calibri"/>
                <w:color w:val="000000"/>
              </w:rPr>
              <w:t>0%</w:t>
            </w:r>
          </w:p>
        </w:tc>
      </w:tr>
      <w:tr w:rsidR="007E028D" w:rsidRPr="003808B2" w:rsidTr="007E028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xml:space="preserve">      UMN Twin Cities map</w:t>
            </w:r>
          </w:p>
        </w:tc>
        <w:tc>
          <w:tcPr>
            <w:tcW w:w="28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w:t>
            </w:r>
          </w:p>
        </w:tc>
        <w:tc>
          <w:tcPr>
            <w:tcW w:w="16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jc w:val="center"/>
              <w:rPr>
                <w:rFonts w:ascii="Calibri" w:eastAsia="Times New Roman" w:hAnsi="Calibri" w:cs="Calibri"/>
                <w:color w:val="000000"/>
              </w:rPr>
            </w:pPr>
            <w:r w:rsidRPr="003808B2">
              <w:rPr>
                <w:rFonts w:ascii="Calibri" w:eastAsia="Times New Roman" w:hAnsi="Calibri" w:cs="Calibri"/>
                <w:color w:val="000000"/>
              </w:rPr>
              <w:t>0%</w:t>
            </w:r>
          </w:p>
        </w:tc>
      </w:tr>
    </w:tbl>
    <w:p w:rsidR="003206E1" w:rsidRDefault="003206E1" w:rsidP="003206E1">
      <w:pPr>
        <w:spacing w:after="0"/>
      </w:pPr>
    </w:p>
    <w:p w:rsidR="003808B2" w:rsidRDefault="003808B2" w:rsidP="003206E1">
      <w:pPr>
        <w:spacing w:after="0"/>
      </w:pPr>
    </w:p>
    <w:p w:rsidR="003808B2" w:rsidRDefault="003808B2" w:rsidP="003206E1">
      <w:pPr>
        <w:spacing w:after="0"/>
      </w:pPr>
    </w:p>
    <w:p w:rsidR="003808B2" w:rsidRDefault="003808B2" w:rsidP="003206E1">
      <w:pPr>
        <w:spacing w:after="0"/>
      </w:pPr>
    </w:p>
    <w:p w:rsidR="003808B2" w:rsidRDefault="003808B2" w:rsidP="003206E1">
      <w:pPr>
        <w:spacing w:after="0"/>
      </w:pPr>
    </w:p>
    <w:p w:rsidR="007E028D" w:rsidRDefault="007E028D" w:rsidP="003206E1">
      <w:pPr>
        <w:spacing w:after="0"/>
      </w:pPr>
    </w:p>
    <w:p w:rsidR="007E028D" w:rsidRDefault="007E028D" w:rsidP="003206E1">
      <w:pPr>
        <w:spacing w:after="0"/>
      </w:pPr>
    </w:p>
    <w:p w:rsidR="007E028D" w:rsidRDefault="007E028D" w:rsidP="003206E1">
      <w:pPr>
        <w:spacing w:after="0"/>
      </w:pPr>
    </w:p>
    <w:p w:rsidR="008071D5" w:rsidRDefault="007E028D" w:rsidP="00B7497C">
      <w:pPr>
        <w:pStyle w:val="Heading1"/>
        <w:spacing w:line="276" w:lineRule="auto"/>
        <w:rPr>
          <w:rFonts w:eastAsia="Calibri"/>
        </w:rPr>
      </w:pPr>
      <w:r>
        <w:pict>
          <v:shape id="_x0000_s1028" type="#_x0000_t202" style="position:absolute;left:0;text-align:left;margin-left:185.3pt;margin-top:-15.25pt;width:123.35pt;height:25.95pt;z-index:251659264;visibility:visibl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" filled="f" stroked="f">
            <v:textbox inset=",7.2pt,,7.2pt">
              <w:txbxContent>
                <w:p w:rsidR="003808B2" w:rsidRPr="003C6E59" w:rsidRDefault="003808B2" w:rsidP="003808B2">
                  <w:pPr>
                    <w:rPr>
                      <w:b/>
                      <w:sz w:val="18"/>
                      <w:szCs w:val="18"/>
                    </w:rPr>
                  </w:pPr>
                  <w:r w:rsidRPr="003C6E59">
                    <w:rPr>
                      <w:b/>
                      <w:sz w:val="18"/>
                      <w:szCs w:val="18"/>
                    </w:rPr>
                    <w:t>Table</w:t>
                  </w:r>
                  <w:r w:rsidRPr="003C6E59">
                    <w:rPr>
                      <w:b/>
                      <w:sz w:val="18"/>
                      <w:szCs w:val="18"/>
                    </w:rPr>
                    <w:t xml:space="preserve"> </w:t>
                  </w:r>
                  <w:r w:rsidRPr="003C6E59">
                    <w:rPr>
                      <w:b/>
                      <w:sz w:val="18"/>
                      <w:szCs w:val="18"/>
                    </w:rPr>
                    <w:t>2</w:t>
                  </w:r>
                  <w:r w:rsidRPr="003C6E59">
                    <w:rPr>
                      <w:b/>
                      <w:sz w:val="18"/>
                      <w:szCs w:val="18"/>
                    </w:rPr>
                    <w:t xml:space="preserve">: </w:t>
                  </w:r>
                  <w:r w:rsidRPr="003C6E59">
                    <w:rPr>
                      <w:b/>
                      <w:sz w:val="18"/>
                      <w:szCs w:val="18"/>
                    </w:rPr>
                    <w:t xml:space="preserve"> Major Task Status</w:t>
                  </w:r>
                </w:p>
              </w:txbxContent>
            </v:textbox>
            <w10:wrap type="through"/>
          </v:shape>
        </w:pict>
      </w:r>
      <w:r w:rsidR="008071D5">
        <w:rPr>
          <w:rFonts w:eastAsia="Calibri"/>
        </w:rPr>
        <w:t>Key Changes</w:t>
      </w:r>
    </w:p>
    <w:p w:rsidR="006B2A21" w:rsidRDefault="006B2A21" w:rsidP="00B7497C">
      <w:pPr>
        <w:spacing w:after="0"/>
      </w:pPr>
      <w:r>
        <w:t xml:space="preserve">This section describes some key deviations from the </w:t>
      </w:r>
      <w:r w:rsidR="00B7497C">
        <w:t>Project Master Plan</w:t>
      </w:r>
      <w:r>
        <w:t xml:space="preserve"> and justifies why these changes are necessary for the success of the project.</w:t>
      </w:r>
    </w:p>
    <w:p w:rsidR="006B2A21" w:rsidRDefault="006B2A21" w:rsidP="00B7497C">
      <w:pPr>
        <w:pStyle w:val="Heading2"/>
        <w:numPr>
          <w:ilvl w:val="0"/>
          <w:numId w:val="0"/>
        </w:numPr>
        <w:spacing w:line="276" w:lineRule="auto"/>
      </w:pPr>
      <w:bookmarkStart w:id="0" w:name="h.ffjwvwgji6db"/>
      <w:bookmarkEnd w:id="0"/>
      <w:r>
        <w:t>3.1</w:t>
      </w:r>
      <w:r>
        <w:tab/>
        <w:t>Quality Plan</w:t>
      </w:r>
    </w:p>
    <w:p w:rsidR="006B2A21" w:rsidRDefault="006B2A21" w:rsidP="00B7497C">
      <w:pPr>
        <w:spacing w:after="0"/>
        <w:rPr>
          <w:rFonts w:cstheme="minorHAnsi"/>
        </w:rPr>
      </w:pPr>
      <w:r w:rsidRPr="00B7497C">
        <w:rPr>
          <w:rFonts w:cstheme="minorHAnsi"/>
        </w:rPr>
        <w:t>After attempting to write</w:t>
      </w:r>
      <w:r w:rsidRPr="00B7497C">
        <w:rPr>
          <w:rFonts w:cstheme="minorHAnsi"/>
          <w:b/>
        </w:rPr>
        <w:t xml:space="preserve"> </w:t>
      </w:r>
      <w:r w:rsidRPr="00B7497C">
        <w:rPr>
          <w:rFonts w:cstheme="minorHAnsi"/>
        </w:rPr>
        <w:t>automated unit tests for the project, we found that the frameworks needed to perform automated testing</w:t>
      </w:r>
      <w:r w:rsidR="005612C7">
        <w:rPr>
          <w:rFonts w:cstheme="minorHAnsi"/>
        </w:rPr>
        <w:t xml:space="preserve"> (</w:t>
      </w:r>
      <w:r w:rsidRPr="00B7497C">
        <w:rPr>
          <w:rFonts w:cstheme="minorHAnsi"/>
        </w:rPr>
        <w:t xml:space="preserve">such as a mocking framework, code coverage measurement tool, and </w:t>
      </w:r>
      <w:r w:rsidR="005612C7">
        <w:rPr>
          <w:rFonts w:cstheme="minorHAnsi"/>
        </w:rPr>
        <w:t xml:space="preserve">the </w:t>
      </w:r>
      <w:r w:rsidRPr="00B7497C">
        <w:rPr>
          <w:rFonts w:cstheme="minorHAnsi"/>
        </w:rPr>
        <w:t>user-int</w:t>
      </w:r>
      <w:r w:rsidR="005612C7">
        <w:rPr>
          <w:rFonts w:cstheme="minorHAnsi"/>
        </w:rPr>
        <w:t>erface</w:t>
      </w:r>
      <w:r w:rsidR="000865DA">
        <w:rPr>
          <w:rFonts w:cstheme="minorHAnsi"/>
        </w:rPr>
        <w:t xml:space="preserve"> (UI)</w:t>
      </w:r>
      <w:r w:rsidR="005612C7">
        <w:rPr>
          <w:rFonts w:cstheme="minorHAnsi"/>
        </w:rPr>
        <w:t xml:space="preserve"> testing framework)</w:t>
      </w:r>
      <w:r w:rsidRPr="00B7497C">
        <w:rPr>
          <w:rFonts w:cstheme="minorHAnsi"/>
        </w:rPr>
        <w:t xml:space="preserve"> do not provide the </w:t>
      </w:r>
      <w:r w:rsidR="00D02909">
        <w:rPr>
          <w:rFonts w:cstheme="minorHAnsi"/>
        </w:rPr>
        <w:t xml:space="preserve">expected </w:t>
      </w:r>
      <w:r w:rsidRPr="00B7497C">
        <w:rPr>
          <w:rFonts w:cstheme="minorHAnsi"/>
        </w:rPr>
        <w:t>function</w:t>
      </w:r>
      <w:r w:rsidR="000A1E7A">
        <w:rPr>
          <w:rFonts w:cstheme="minorHAnsi"/>
        </w:rPr>
        <w:t>ality</w:t>
      </w:r>
      <w:r w:rsidRPr="00B7497C">
        <w:rPr>
          <w:rFonts w:cstheme="minorHAnsi"/>
        </w:rPr>
        <w:t>.  Moreover, we believe that it will cost more time to set-up than it will to perform manual testing and informal code inspections.  We, therefore, amended the verification process to the following:</w:t>
      </w:r>
    </w:p>
    <w:p w:rsidR="00B7497C" w:rsidRPr="00B7497C" w:rsidRDefault="00B7497C" w:rsidP="00B7497C">
      <w:pPr>
        <w:spacing w:after="0"/>
        <w:rPr>
          <w:rFonts w:cstheme="minorHAnsi"/>
        </w:rPr>
      </w:pPr>
    </w:p>
    <w:p w:rsidR="00B7497C" w:rsidRPr="007932F5" w:rsidRDefault="006B2A21" w:rsidP="007932F5">
      <w:pPr>
        <w:numPr>
          <w:ilvl w:val="0"/>
          <w:numId w:val="6"/>
        </w:numPr>
        <w:tabs>
          <w:tab w:val="num" w:pos="720"/>
        </w:tabs>
        <w:spacing w:after="0"/>
        <w:rPr>
          <w:rFonts w:cstheme="minorHAnsi"/>
        </w:rPr>
      </w:pPr>
      <w:r w:rsidRPr="00B7497C">
        <w:rPr>
          <w:rFonts w:cstheme="minorHAnsi"/>
        </w:rPr>
        <w:t>Before creating/changing a UI element, an acceptance criteria must be developed from the requirement (this part is the same as before).  UI testing will then be performed manually on the application until the tester feels that the UI element sufficiently satisfies the acceptance criteria.  Given the fact that structural coverage criterion is insufficient to actually show test adequacy or to show that a requirement is sufficiently satisfied in the application, this seems like a reasonable compromise.</w:t>
      </w:r>
    </w:p>
    <w:p w:rsidR="006B2A21" w:rsidRPr="00B7497C" w:rsidRDefault="006B2A21" w:rsidP="00B7497C">
      <w:pPr>
        <w:numPr>
          <w:ilvl w:val="0"/>
          <w:numId w:val="6"/>
        </w:numPr>
        <w:tabs>
          <w:tab w:val="num" w:pos="720"/>
        </w:tabs>
        <w:spacing w:after="0"/>
        <w:rPr>
          <w:rFonts w:cstheme="minorHAnsi"/>
        </w:rPr>
      </w:pPr>
      <w:r w:rsidRPr="00B7497C">
        <w:rPr>
          <w:rFonts w:cstheme="minorHAnsi"/>
        </w:rPr>
        <w:lastRenderedPageBreak/>
        <w:t xml:space="preserve">When any functionality is added or changed within the system, manual test steps will be created by the person developing the code and both the test cases and the code will be inspected by at least one other developer on the team.  All issues </w:t>
      </w:r>
      <w:r w:rsidR="009D044F">
        <w:rPr>
          <w:rFonts w:cstheme="minorHAnsi"/>
        </w:rPr>
        <w:t>will be</w:t>
      </w:r>
      <w:r w:rsidRPr="00B7497C">
        <w:rPr>
          <w:rFonts w:cstheme="minorHAnsi"/>
        </w:rPr>
        <w:t xml:space="preserve"> either fixed immediately or a new bug report will be added to the defect tracking system and tracked from there.  The test case will be executed either manually or through an automated test mechanism by a tester (this may be the person doing the inspections or another individual on the team as decided by the scrum master during task assignments for the iteration).  Bugs that are found through testing will be reported in the same way as bugs found during inspections.</w:t>
      </w:r>
    </w:p>
    <w:p w:rsidR="006B2A21" w:rsidRPr="00B7497C" w:rsidRDefault="006B2A21" w:rsidP="000865DA">
      <w:pPr>
        <w:spacing w:after="0"/>
        <w:rPr>
          <w:rFonts w:cstheme="minorHAnsi"/>
        </w:rPr>
      </w:pPr>
    </w:p>
    <w:p w:rsidR="006B2A21" w:rsidRPr="00B7497C" w:rsidRDefault="006B2A21" w:rsidP="00B7497C">
      <w:pPr>
        <w:rPr>
          <w:rFonts w:cstheme="minorHAnsi"/>
        </w:rPr>
      </w:pPr>
      <w:r w:rsidRPr="00B7497C">
        <w:rPr>
          <w:rFonts w:cstheme="minorHAnsi"/>
        </w:rPr>
        <w:t xml:space="preserve">In addition to the changes in the test process, the automated build tasks were abandoned since there was a significant cost associated with setting this up and the team felt that this time could be used to develop and test key product features.  Instead of using a centralized build system, each individual is set up to build the entire project and execute tests within the emulator.  At the end of the iteration, </w:t>
      </w:r>
      <w:r w:rsidR="000865DA">
        <w:rPr>
          <w:rFonts w:cstheme="minorHAnsi"/>
        </w:rPr>
        <w:t>a developer</w:t>
      </w:r>
      <w:r w:rsidRPr="00B7497C">
        <w:rPr>
          <w:rFonts w:cstheme="minorHAnsi"/>
        </w:rPr>
        <w:t xml:space="preserve"> creates an internally deployable package that can be used for the product demo and additional testing.</w:t>
      </w:r>
    </w:p>
    <w:p w:rsidR="006B2A21" w:rsidRPr="00C1338B" w:rsidRDefault="006B2A21" w:rsidP="00B7497C">
      <w:pPr>
        <w:rPr>
          <w:rFonts w:cstheme="minorHAnsi"/>
        </w:rPr>
      </w:pPr>
      <w:r w:rsidRPr="00B7497C">
        <w:rPr>
          <w:rFonts w:cstheme="minorHAnsi"/>
        </w:rPr>
        <w:t>If there is additional time after the core functionality is complete, we may go back and attempt to automate more the testing and use a code coverage measurement tool.</w:t>
      </w:r>
    </w:p>
    <w:p w:rsidR="006B2A21" w:rsidRDefault="006B2A21" w:rsidP="00B7497C">
      <w:pPr>
        <w:pStyle w:val="Heading2"/>
        <w:numPr>
          <w:ilvl w:val="0"/>
          <w:numId w:val="0"/>
        </w:numPr>
        <w:spacing w:line="276" w:lineRule="auto"/>
      </w:pPr>
      <w:bookmarkStart w:id="1" w:name="h.mv9znlj8pdnn"/>
      <w:bookmarkEnd w:id="1"/>
      <w:r>
        <w:t>3.2</w:t>
      </w:r>
      <w:r>
        <w:tab/>
        <w:t>Other Task Changes</w:t>
      </w:r>
    </w:p>
    <w:p w:rsidR="006B2A21" w:rsidRDefault="006B2A21" w:rsidP="00B7497C">
      <w:r>
        <w:t xml:space="preserve">A task to </w:t>
      </w:r>
      <w:r w:rsidR="00C1338B">
        <w:t>integrate</w:t>
      </w:r>
      <w:r>
        <w:t xml:space="preserve"> EMMA (code coverage measurement) </w:t>
      </w:r>
      <w:r w:rsidR="00C1338B">
        <w:t>with</w:t>
      </w:r>
      <w:r>
        <w:t xml:space="preserve"> the builds has been added as an optional task at the end of the project.  </w:t>
      </w:r>
      <w:r w:rsidR="00C1338B">
        <w:t>Please refer to Section 3.1 (Key Changes: Quality Plan)</w:t>
      </w:r>
      <w:r>
        <w:t xml:space="preserve"> for </w:t>
      </w:r>
      <w:r w:rsidR="00C1338B">
        <w:t>additional</w:t>
      </w:r>
      <w:r>
        <w:t xml:space="preserve"> information.  </w:t>
      </w:r>
      <w:r w:rsidR="00C1338B">
        <w:t>Also, a</w:t>
      </w:r>
      <w:r>
        <w:t xml:space="preserve"> marketing plan deliverable was added to the project so that the marketing team could develop a central strategy and </w:t>
      </w:r>
      <w:r w:rsidR="00C1338B">
        <w:t>better define</w:t>
      </w:r>
      <w:r>
        <w:t xml:space="preserve"> how the different marketing venues support the strategy.</w:t>
      </w:r>
    </w:p>
    <w:p w:rsidR="006B2A21" w:rsidRDefault="006B2A21" w:rsidP="000551BA">
      <w:pPr>
        <w:spacing w:after="0"/>
      </w:pPr>
      <w:r>
        <w:t>Before we changed directions, we added a task to set-up a mocking framework for automated unit testin</w:t>
      </w:r>
      <w:r w:rsidR="009E3A7B">
        <w:t>g.  This was completed for the E</w:t>
      </w:r>
      <w:r>
        <w:t>clipse builds.  If we wish to use this with EMMA, it will need to be set up in an ant build script.  This will be added as a subtask to the set-up “Automated build” task.</w:t>
      </w:r>
    </w:p>
    <w:p w:rsidR="000551BA" w:rsidRDefault="000551BA" w:rsidP="000551BA">
      <w:pPr>
        <w:spacing w:after="0"/>
      </w:pPr>
    </w:p>
    <w:p w:rsidR="0057439F" w:rsidRDefault="006B2A21" w:rsidP="000551BA">
      <w:pPr>
        <w:spacing w:after="0"/>
      </w:pPr>
      <w:r>
        <w:t xml:space="preserve">During </w:t>
      </w:r>
      <w:r w:rsidR="00194C49">
        <w:t>the development</w:t>
      </w:r>
      <w:r>
        <w:t xml:space="preserve"> in </w:t>
      </w:r>
      <w:r w:rsidR="009E3A7B">
        <w:t>I</w:t>
      </w:r>
      <w:r>
        <w:t>teration</w:t>
      </w:r>
      <w:r w:rsidR="009E3A7B">
        <w:t>s</w:t>
      </w:r>
      <w:r>
        <w:t xml:space="preserve"> 1 and 2, code was written without unit testing.  </w:t>
      </w:r>
      <w:r w:rsidR="009E3A7B">
        <w:t>This was prior to the development of the</w:t>
      </w:r>
      <w:r>
        <w:t xml:space="preserve"> initial quality plan.  </w:t>
      </w:r>
      <w:r w:rsidR="009E3A7B">
        <w:t>In order to ensure that this code was properly tested, w</w:t>
      </w:r>
      <w:r>
        <w:t>e divided the unit testing for tasks in those iterations</w:t>
      </w:r>
      <w:r w:rsidR="009E3A7B">
        <w:t>.  In addition, this effort was added to the Work Breakdown Structure</w:t>
      </w:r>
      <w:r w:rsidR="00194C49">
        <w:t xml:space="preserve"> as a new task.</w:t>
      </w:r>
    </w:p>
    <w:p w:rsidR="006E1806" w:rsidRPr="00752C02" w:rsidRDefault="006E1806" w:rsidP="002F7174">
      <w:pPr>
        <w:pStyle w:val="Heading1"/>
        <w:spacing w:after="240" w:line="276" w:lineRule="auto"/>
        <w:rPr>
          <w:rFonts w:eastAsia="Calibri"/>
        </w:rPr>
      </w:pPr>
      <w:r>
        <w:rPr>
          <w:rFonts w:eastAsia="Calibri"/>
        </w:rPr>
        <w:t>Key Issues</w:t>
      </w:r>
    </w:p>
    <w:p w:rsidR="007861B3" w:rsidRDefault="004A6A94" w:rsidP="002F7174">
      <w:pPr>
        <w:pStyle w:val="Heading1"/>
        <w:numPr>
          <w:ilvl w:val="0"/>
          <w:numId w:val="0"/>
        </w:numPr>
        <w:spacing w:before="0" w:line="276" w:lineRule="auto"/>
      </w:pPr>
      <w:r w:rsidRPr="004A6A94">
        <w:rPr>
          <w:sz w:val="24"/>
          <w:szCs w:val="24"/>
        </w:rPr>
        <w:t>4.1</w:t>
      </w:r>
      <w:r>
        <w:t xml:space="preserve">   </w:t>
      </w:r>
      <w:r w:rsidR="002F7174">
        <w:rPr>
          <w:sz w:val="24"/>
          <w:szCs w:val="24"/>
        </w:rPr>
        <w:t>Build</w:t>
      </w:r>
      <w:r w:rsidR="007861B3" w:rsidRPr="00706528">
        <w:rPr>
          <w:sz w:val="24"/>
          <w:szCs w:val="24"/>
        </w:rPr>
        <w:t xml:space="preserve"> Environment Test Issues</w:t>
      </w:r>
    </w:p>
    <w:p w:rsidR="007861B3" w:rsidRDefault="00706528" w:rsidP="002F7174">
      <w:r>
        <w:t>Testing can</w:t>
      </w:r>
      <w:r w:rsidR="007861B3">
        <w:t xml:space="preserve">not completely identify all </w:t>
      </w:r>
      <w:r w:rsidR="002F7174">
        <w:t xml:space="preserve">of </w:t>
      </w:r>
      <w:r w:rsidR="007861B3">
        <w:t>the bugs within the software</w:t>
      </w:r>
      <w:r w:rsidR="002F7174">
        <w:t xml:space="preserve"> and, as a result, this task</w:t>
      </w:r>
      <w:r w:rsidR="007861B3">
        <w:t xml:space="preserve"> has been more time consuming than expected.  Manual testing should take less time than automated testing to ensure </w:t>
      </w:r>
      <w:r w:rsidR="002F7174">
        <w:t>application stability</w:t>
      </w:r>
      <w:r w:rsidR="007861B3">
        <w:t xml:space="preserve">.  </w:t>
      </w:r>
      <w:r w:rsidR="002F7174">
        <w:t xml:space="preserve">In addition, black-box testing will be performed using a physical </w:t>
      </w:r>
      <w:r w:rsidR="007861B3">
        <w:t>Android</w:t>
      </w:r>
      <w:r w:rsidR="002F7174">
        <w:t xml:space="preserve"> device.  The purpose of this testing is to uncover any </w:t>
      </w:r>
      <w:r w:rsidR="007861B3">
        <w:t>user interface issues that may arise.</w:t>
      </w:r>
    </w:p>
    <w:p w:rsidR="007861B3" w:rsidRDefault="00706528" w:rsidP="002F7174">
      <w:pPr>
        <w:pStyle w:val="Heading2"/>
        <w:numPr>
          <w:ilvl w:val="0"/>
          <w:numId w:val="0"/>
        </w:numPr>
        <w:spacing w:line="276" w:lineRule="auto"/>
      </w:pPr>
      <w:bookmarkStart w:id="2" w:name="h.x7rg60qugpi9"/>
      <w:bookmarkEnd w:id="2"/>
      <w:r w:rsidRPr="004A6A94">
        <w:t>4.</w:t>
      </w:r>
      <w:r>
        <w:t xml:space="preserve">2   </w:t>
      </w:r>
      <w:r w:rsidR="007861B3">
        <w:t>Marketing Issues</w:t>
      </w:r>
    </w:p>
    <w:p w:rsidR="007861B3" w:rsidRDefault="007861B3" w:rsidP="002F7174">
      <w:r>
        <w:t xml:space="preserve">The </w:t>
      </w:r>
      <w:r w:rsidR="001262C9">
        <w:t>newspapers contacted</w:t>
      </w:r>
      <w:r>
        <w:t xml:space="preserve"> for both the University of Minnesota and the Minneapolis skyway system would like the application to be completed or close to completion before any article will be written.  Some of the options that we targeted for advertising simply stated that advertising the application would not happen (Student Services and some of the downtown Minneapolis media).</w:t>
      </w:r>
    </w:p>
    <w:p w:rsidR="00460841" w:rsidRPr="00752C02" w:rsidRDefault="00460841" w:rsidP="002F7174">
      <w:pPr>
        <w:pStyle w:val="Heading1"/>
        <w:spacing w:line="276" w:lineRule="auto"/>
        <w:rPr>
          <w:rFonts w:eastAsia="Calibri"/>
        </w:rPr>
      </w:pPr>
      <w:bookmarkStart w:id="3" w:name="h.ogiyu8stytkk"/>
      <w:bookmarkEnd w:id="3"/>
      <w:r>
        <w:rPr>
          <w:rFonts w:eastAsia="Calibri"/>
        </w:rPr>
        <w:lastRenderedPageBreak/>
        <w:t>Risk Management</w:t>
      </w:r>
    </w:p>
    <w:p w:rsidR="00466B96" w:rsidRDefault="00466B96" w:rsidP="002F7174">
      <w:pPr>
        <w:spacing w:after="0"/>
      </w:pPr>
      <w:r>
        <w:t>Risks have</w:t>
      </w:r>
      <w:r w:rsidR="007861B3">
        <w:t xml:space="preserve"> been monitored throughout the </w:t>
      </w:r>
      <w:r w:rsidR="001C1948">
        <w:t>duration of the project</w:t>
      </w:r>
      <w:r w:rsidR="007861B3">
        <w:t>.  Some risks</w:t>
      </w:r>
      <w:r>
        <w:t xml:space="preserve"> have been mitigated by addressing them directly.  For instance, risks associated with s</w:t>
      </w:r>
      <w:r w:rsidR="007861B3">
        <w:t>oftware licensing ha</w:t>
      </w:r>
      <w:r>
        <w:t>ve</w:t>
      </w:r>
      <w:r w:rsidR="007861B3">
        <w:t xml:space="preserve"> been mitigated based </w:t>
      </w:r>
      <w:r>
        <w:t>upon</w:t>
      </w:r>
      <w:r w:rsidR="007861B3">
        <w:t xml:space="preserve"> the software license that was chosen and tools that are being used.  </w:t>
      </w:r>
    </w:p>
    <w:p w:rsidR="00466B96" w:rsidRDefault="00466B96" w:rsidP="002F7174">
      <w:pPr>
        <w:spacing w:after="0"/>
      </w:pPr>
    </w:p>
    <w:p w:rsidR="007861B3" w:rsidRDefault="007861B3" w:rsidP="002F7174">
      <w:pPr>
        <w:spacing w:after="0"/>
      </w:pPr>
      <w:r>
        <w:t xml:space="preserve">The second risk that has been mitigated is the risk of limited domain knowledge.  Momentum was gained early in the development cycle which allowed rapid development and </w:t>
      </w:r>
      <w:r w:rsidR="00466B96">
        <w:t>a rapid increase in</w:t>
      </w:r>
      <w:r>
        <w:t xml:space="preserve"> domain knowledge of the Android development environment.  All other risks have decreased in likelihood due to the weekly meetings conducted and </w:t>
      </w:r>
      <w:r w:rsidR="00466B96">
        <w:t>the frequency with which risks are assessed</w:t>
      </w:r>
      <w:r>
        <w:t xml:space="preserve">.  </w:t>
      </w:r>
      <w:r w:rsidR="00466B96">
        <w:t xml:space="preserve">Table 3 </w:t>
      </w:r>
      <w:r w:rsidR="001C1948">
        <w:t>provides the</w:t>
      </w:r>
      <w:r w:rsidR="00466B96">
        <w:t xml:space="preserve"> current </w:t>
      </w:r>
      <w:r>
        <w:t xml:space="preserve">assessment of identified risks.  </w:t>
      </w:r>
    </w:p>
    <w:p w:rsidR="007861B3" w:rsidRDefault="007861B3" w:rsidP="002F7174">
      <w:pPr>
        <w:spacing w:after="0"/>
      </w:pPr>
    </w:p>
    <w:tbl>
      <w:tblPr>
        <w:tblW w:w="7157" w:type="dxa"/>
        <w:tblInd w:w="1099" w:type="dxa"/>
        <w:tblLook w:val="04A0"/>
      </w:tblPr>
      <w:tblGrid>
        <w:gridCol w:w="2550"/>
        <w:gridCol w:w="1075"/>
        <w:gridCol w:w="815"/>
        <w:gridCol w:w="1030"/>
        <w:gridCol w:w="1687"/>
      </w:tblGrid>
      <w:tr w:rsidR="00A736EB" w:rsidRPr="00A736EB" w:rsidTr="00BA4F7A">
        <w:trPr>
          <w:trHeight w:val="525"/>
        </w:trPr>
        <w:tc>
          <w:tcPr>
            <w:tcW w:w="2550" w:type="dxa"/>
            <w:tcBorders>
              <w:top w:val="single" w:sz="8" w:space="0" w:color="000000"/>
              <w:left w:val="single" w:sz="8" w:space="0" w:color="000000"/>
              <w:bottom w:val="single" w:sz="8" w:space="0" w:color="000000"/>
              <w:right w:val="single" w:sz="8" w:space="0" w:color="000000"/>
            </w:tcBorders>
            <w:shd w:val="clear" w:color="000000" w:fill="D8D8D8"/>
            <w:vAlign w:val="center"/>
            <w:hideMark/>
          </w:tcPr>
          <w:p w:rsidR="00A736EB" w:rsidRPr="00A736EB" w:rsidRDefault="00A736EB" w:rsidP="00A736EB">
            <w:pPr>
              <w:spacing w:after="0" w:line="240" w:lineRule="auto"/>
              <w:jc w:val="center"/>
              <w:rPr>
                <w:rFonts w:ascii="Calibri" w:eastAsia="Times New Roman" w:hAnsi="Calibri" w:cs="Calibri"/>
                <w:b/>
                <w:bCs/>
                <w:color w:val="000000"/>
              </w:rPr>
            </w:pPr>
            <w:r w:rsidRPr="00A736EB">
              <w:rPr>
                <w:rFonts w:ascii="Calibri" w:eastAsia="Times New Roman" w:hAnsi="Calibri" w:cs="Calibri"/>
                <w:b/>
                <w:bCs/>
                <w:color w:val="000000"/>
              </w:rPr>
              <w:t>Risk</w:t>
            </w:r>
          </w:p>
        </w:tc>
        <w:tc>
          <w:tcPr>
            <w:tcW w:w="1075" w:type="dxa"/>
            <w:tcBorders>
              <w:top w:val="single" w:sz="8" w:space="0" w:color="000000"/>
              <w:left w:val="nil"/>
              <w:bottom w:val="single" w:sz="8" w:space="0" w:color="000000"/>
              <w:right w:val="single" w:sz="8" w:space="0" w:color="000000"/>
            </w:tcBorders>
            <w:shd w:val="clear" w:color="000000" w:fill="D8D8D8"/>
            <w:vAlign w:val="center"/>
            <w:hideMark/>
          </w:tcPr>
          <w:p w:rsidR="00A736EB" w:rsidRPr="00A736EB" w:rsidRDefault="00A736EB" w:rsidP="00A736EB">
            <w:pPr>
              <w:spacing w:after="0" w:line="240" w:lineRule="auto"/>
              <w:jc w:val="center"/>
              <w:rPr>
                <w:rFonts w:ascii="Calibri" w:eastAsia="Times New Roman" w:hAnsi="Calibri" w:cs="Calibri"/>
                <w:b/>
                <w:bCs/>
                <w:color w:val="000000"/>
              </w:rPr>
            </w:pPr>
            <w:r w:rsidRPr="00A736EB">
              <w:rPr>
                <w:rFonts w:ascii="Calibri" w:eastAsia="Times New Roman" w:hAnsi="Calibri" w:cs="Calibri"/>
                <w:b/>
                <w:bCs/>
                <w:color w:val="000000"/>
              </w:rPr>
              <w:t>Likelihood</w:t>
            </w:r>
          </w:p>
        </w:tc>
        <w:tc>
          <w:tcPr>
            <w:tcW w:w="815" w:type="dxa"/>
            <w:tcBorders>
              <w:top w:val="single" w:sz="8" w:space="0" w:color="000000"/>
              <w:left w:val="nil"/>
              <w:bottom w:val="single" w:sz="8" w:space="0" w:color="000000"/>
              <w:right w:val="single" w:sz="8" w:space="0" w:color="000000"/>
            </w:tcBorders>
            <w:shd w:val="clear" w:color="000000" w:fill="D8D8D8"/>
            <w:vAlign w:val="center"/>
            <w:hideMark/>
          </w:tcPr>
          <w:p w:rsidR="00A736EB" w:rsidRPr="00A736EB" w:rsidRDefault="00A736EB" w:rsidP="00A736EB">
            <w:pPr>
              <w:spacing w:after="0" w:line="240" w:lineRule="auto"/>
              <w:jc w:val="center"/>
              <w:rPr>
                <w:rFonts w:ascii="Calibri" w:eastAsia="Times New Roman" w:hAnsi="Calibri" w:cs="Calibri"/>
                <w:b/>
                <w:bCs/>
                <w:color w:val="000000"/>
              </w:rPr>
            </w:pPr>
            <w:r w:rsidRPr="00A736EB">
              <w:rPr>
                <w:rFonts w:ascii="Calibri" w:eastAsia="Times New Roman" w:hAnsi="Calibri" w:cs="Calibri"/>
                <w:b/>
                <w:bCs/>
                <w:color w:val="000000"/>
              </w:rPr>
              <w:t>Impact</w:t>
            </w:r>
          </w:p>
        </w:tc>
        <w:tc>
          <w:tcPr>
            <w:tcW w:w="1030" w:type="dxa"/>
            <w:tcBorders>
              <w:top w:val="single" w:sz="8" w:space="0" w:color="000000"/>
              <w:left w:val="nil"/>
              <w:bottom w:val="single" w:sz="8" w:space="0" w:color="000000"/>
              <w:right w:val="single" w:sz="8" w:space="0" w:color="000000"/>
            </w:tcBorders>
            <w:shd w:val="clear" w:color="000000" w:fill="D8D8D8"/>
            <w:vAlign w:val="center"/>
            <w:hideMark/>
          </w:tcPr>
          <w:p w:rsidR="00A736EB" w:rsidRPr="00A736EB" w:rsidRDefault="00A736EB" w:rsidP="00A736EB">
            <w:pPr>
              <w:spacing w:after="0" w:line="240" w:lineRule="auto"/>
              <w:jc w:val="center"/>
              <w:rPr>
                <w:rFonts w:ascii="Calibri" w:eastAsia="Times New Roman" w:hAnsi="Calibri" w:cs="Calibri"/>
                <w:b/>
                <w:bCs/>
                <w:color w:val="000000"/>
              </w:rPr>
            </w:pPr>
            <w:r w:rsidRPr="00A736EB">
              <w:rPr>
                <w:rFonts w:ascii="Calibri" w:eastAsia="Times New Roman" w:hAnsi="Calibri" w:cs="Calibri"/>
                <w:b/>
                <w:bCs/>
                <w:color w:val="000000"/>
              </w:rPr>
              <w:t>Detection Difficulty</w:t>
            </w:r>
          </w:p>
        </w:tc>
        <w:tc>
          <w:tcPr>
            <w:tcW w:w="1687" w:type="dxa"/>
            <w:tcBorders>
              <w:top w:val="single" w:sz="8" w:space="0" w:color="000000"/>
              <w:left w:val="nil"/>
              <w:bottom w:val="single" w:sz="8" w:space="0" w:color="000000"/>
              <w:right w:val="single" w:sz="8" w:space="0" w:color="000000"/>
            </w:tcBorders>
            <w:shd w:val="clear" w:color="000000" w:fill="D8D8D8"/>
            <w:vAlign w:val="center"/>
            <w:hideMark/>
          </w:tcPr>
          <w:p w:rsidR="00A736EB" w:rsidRPr="00A736EB" w:rsidRDefault="00A736EB" w:rsidP="00A736EB">
            <w:pPr>
              <w:spacing w:after="0" w:line="240" w:lineRule="auto"/>
              <w:jc w:val="center"/>
              <w:rPr>
                <w:rFonts w:ascii="Calibri" w:eastAsia="Times New Roman" w:hAnsi="Calibri" w:cs="Calibri"/>
                <w:b/>
                <w:bCs/>
                <w:color w:val="000000"/>
              </w:rPr>
            </w:pPr>
            <w:r w:rsidRPr="00A736EB">
              <w:rPr>
                <w:rFonts w:ascii="Calibri" w:eastAsia="Times New Roman" w:hAnsi="Calibri" w:cs="Calibri"/>
                <w:b/>
                <w:bCs/>
                <w:color w:val="000000"/>
              </w:rPr>
              <w:t>When</w:t>
            </w:r>
          </w:p>
        </w:tc>
      </w:tr>
      <w:tr w:rsidR="00A736EB" w:rsidRPr="00A736EB" w:rsidTr="00BA4F7A">
        <w:trPr>
          <w:trHeight w:val="405"/>
        </w:trPr>
        <w:tc>
          <w:tcPr>
            <w:tcW w:w="2550" w:type="dxa"/>
            <w:tcBorders>
              <w:top w:val="nil"/>
              <w:left w:val="single" w:sz="8" w:space="0" w:color="000000"/>
              <w:bottom w:val="single" w:sz="8" w:space="0" w:color="000000"/>
              <w:right w:val="single" w:sz="8" w:space="0" w:color="000000"/>
            </w:tcBorders>
            <w:shd w:val="clear" w:color="000000" w:fill="D8D8D8"/>
            <w:vAlign w:val="center"/>
            <w:hideMark/>
          </w:tcPr>
          <w:p w:rsidR="00A736EB" w:rsidRPr="00A736EB" w:rsidRDefault="00A736EB" w:rsidP="00A736EB">
            <w:pPr>
              <w:spacing w:after="0" w:line="240" w:lineRule="auto"/>
              <w:rPr>
                <w:rFonts w:ascii="Calibri" w:eastAsia="Times New Roman" w:hAnsi="Calibri" w:cs="Calibri"/>
                <w:color w:val="000000"/>
              </w:rPr>
            </w:pPr>
            <w:r w:rsidRPr="00A736EB">
              <w:rPr>
                <w:rFonts w:ascii="Calibri" w:eastAsia="Times New Roman" w:hAnsi="Calibri" w:cs="Calibri"/>
                <w:color w:val="000000"/>
              </w:rPr>
              <w:t>Quality</w:t>
            </w:r>
          </w:p>
        </w:tc>
        <w:tc>
          <w:tcPr>
            <w:tcW w:w="1075"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2</w:t>
            </w:r>
          </w:p>
        </w:tc>
        <w:tc>
          <w:tcPr>
            <w:tcW w:w="815"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4</w:t>
            </w:r>
          </w:p>
        </w:tc>
        <w:tc>
          <w:tcPr>
            <w:tcW w:w="1030"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4</w:t>
            </w:r>
          </w:p>
        </w:tc>
        <w:tc>
          <w:tcPr>
            <w:tcW w:w="1687"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rPr>
                <w:rFonts w:ascii="Calibri" w:eastAsia="Times New Roman" w:hAnsi="Calibri" w:cs="Calibri"/>
                <w:color w:val="000000"/>
              </w:rPr>
            </w:pPr>
            <w:r w:rsidRPr="00A736EB">
              <w:rPr>
                <w:rFonts w:ascii="Calibri" w:eastAsia="Times New Roman" w:hAnsi="Calibri" w:cstheme="minorHAnsi"/>
                <w:color w:val="000000"/>
              </w:rPr>
              <w:t>Test</w:t>
            </w:r>
          </w:p>
        </w:tc>
      </w:tr>
      <w:tr w:rsidR="00A736EB" w:rsidRPr="00A736EB" w:rsidTr="00BA4F7A">
        <w:trPr>
          <w:trHeight w:val="405"/>
        </w:trPr>
        <w:tc>
          <w:tcPr>
            <w:tcW w:w="2550" w:type="dxa"/>
            <w:tcBorders>
              <w:top w:val="nil"/>
              <w:left w:val="single" w:sz="8" w:space="0" w:color="000000"/>
              <w:bottom w:val="single" w:sz="8" w:space="0" w:color="000000"/>
              <w:right w:val="single" w:sz="8" w:space="0" w:color="000000"/>
            </w:tcBorders>
            <w:shd w:val="clear" w:color="000000" w:fill="D8D8D8"/>
            <w:vAlign w:val="center"/>
            <w:hideMark/>
          </w:tcPr>
          <w:p w:rsidR="00A736EB" w:rsidRPr="00A736EB" w:rsidRDefault="00A736EB" w:rsidP="00A736EB">
            <w:pPr>
              <w:spacing w:after="0" w:line="240" w:lineRule="auto"/>
              <w:rPr>
                <w:rFonts w:ascii="Calibri" w:eastAsia="Times New Roman" w:hAnsi="Calibri" w:cs="Calibri"/>
                <w:color w:val="000000"/>
              </w:rPr>
            </w:pPr>
            <w:r w:rsidRPr="00A736EB">
              <w:rPr>
                <w:rFonts w:ascii="Calibri" w:eastAsia="Times New Roman" w:hAnsi="Calibri" w:cs="Calibri"/>
                <w:color w:val="000000"/>
              </w:rPr>
              <w:t>Scope and Complexity</w:t>
            </w:r>
          </w:p>
        </w:tc>
        <w:tc>
          <w:tcPr>
            <w:tcW w:w="1075"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2</w:t>
            </w:r>
          </w:p>
        </w:tc>
        <w:tc>
          <w:tcPr>
            <w:tcW w:w="815"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5</w:t>
            </w:r>
          </w:p>
        </w:tc>
        <w:tc>
          <w:tcPr>
            <w:tcW w:w="1030"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3</w:t>
            </w:r>
          </w:p>
        </w:tc>
        <w:tc>
          <w:tcPr>
            <w:tcW w:w="1687"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rPr>
                <w:rFonts w:ascii="Calibri" w:eastAsia="Times New Roman" w:hAnsi="Calibri" w:cs="Calibri"/>
                <w:color w:val="000000"/>
              </w:rPr>
            </w:pPr>
            <w:r w:rsidRPr="00A736EB">
              <w:rPr>
                <w:rFonts w:ascii="Calibri" w:eastAsia="Times New Roman" w:hAnsi="Calibri" w:cstheme="minorHAnsi"/>
                <w:color w:val="000000"/>
              </w:rPr>
              <w:t>Implementation</w:t>
            </w:r>
          </w:p>
        </w:tc>
      </w:tr>
      <w:tr w:rsidR="00A736EB" w:rsidRPr="00A736EB" w:rsidTr="00BA4F7A">
        <w:trPr>
          <w:trHeight w:val="405"/>
        </w:trPr>
        <w:tc>
          <w:tcPr>
            <w:tcW w:w="2550" w:type="dxa"/>
            <w:tcBorders>
              <w:top w:val="nil"/>
              <w:left w:val="single" w:sz="8" w:space="0" w:color="000000"/>
              <w:bottom w:val="single" w:sz="8" w:space="0" w:color="000000"/>
              <w:right w:val="single" w:sz="8" w:space="0" w:color="000000"/>
            </w:tcBorders>
            <w:shd w:val="clear" w:color="000000" w:fill="D8D8D8"/>
            <w:vAlign w:val="center"/>
            <w:hideMark/>
          </w:tcPr>
          <w:p w:rsidR="00A736EB" w:rsidRPr="00A736EB" w:rsidRDefault="00A736EB" w:rsidP="00A736EB">
            <w:pPr>
              <w:spacing w:after="0" w:line="240" w:lineRule="auto"/>
              <w:rPr>
                <w:rFonts w:ascii="Calibri" w:eastAsia="Times New Roman" w:hAnsi="Calibri" w:cs="Calibri"/>
                <w:color w:val="000000"/>
              </w:rPr>
            </w:pPr>
            <w:r w:rsidRPr="00A736EB">
              <w:rPr>
                <w:rFonts w:ascii="Calibri" w:eastAsia="Times New Roman" w:hAnsi="Calibri" w:cs="Calibri"/>
                <w:color w:val="000000"/>
              </w:rPr>
              <w:t>Licensing</w:t>
            </w:r>
          </w:p>
        </w:tc>
        <w:tc>
          <w:tcPr>
            <w:tcW w:w="1075"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1</w:t>
            </w:r>
          </w:p>
        </w:tc>
        <w:tc>
          <w:tcPr>
            <w:tcW w:w="815"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2</w:t>
            </w:r>
          </w:p>
        </w:tc>
        <w:tc>
          <w:tcPr>
            <w:tcW w:w="1030"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5</w:t>
            </w:r>
          </w:p>
        </w:tc>
        <w:tc>
          <w:tcPr>
            <w:tcW w:w="1687"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rPr>
                <w:rFonts w:ascii="Calibri" w:eastAsia="Times New Roman" w:hAnsi="Calibri" w:cs="Calibri"/>
                <w:color w:val="000000"/>
              </w:rPr>
            </w:pPr>
            <w:r w:rsidRPr="00A736EB">
              <w:rPr>
                <w:rFonts w:ascii="Calibri" w:eastAsia="Times New Roman" w:hAnsi="Calibri" w:cstheme="minorHAnsi"/>
                <w:color w:val="000000"/>
              </w:rPr>
              <w:t>Mitigated</w:t>
            </w:r>
          </w:p>
        </w:tc>
      </w:tr>
      <w:tr w:rsidR="00A736EB" w:rsidRPr="00A736EB" w:rsidTr="00BA4F7A">
        <w:trPr>
          <w:trHeight w:val="405"/>
        </w:trPr>
        <w:tc>
          <w:tcPr>
            <w:tcW w:w="2550" w:type="dxa"/>
            <w:tcBorders>
              <w:top w:val="nil"/>
              <w:left w:val="single" w:sz="8" w:space="0" w:color="000000"/>
              <w:bottom w:val="single" w:sz="8" w:space="0" w:color="000000"/>
              <w:right w:val="single" w:sz="8" w:space="0" w:color="000000"/>
            </w:tcBorders>
            <w:shd w:val="clear" w:color="000000" w:fill="D8D8D8"/>
            <w:vAlign w:val="center"/>
            <w:hideMark/>
          </w:tcPr>
          <w:p w:rsidR="00A736EB" w:rsidRPr="00A736EB" w:rsidRDefault="00A736EB" w:rsidP="00A736EB">
            <w:pPr>
              <w:spacing w:after="0" w:line="240" w:lineRule="auto"/>
              <w:rPr>
                <w:rFonts w:ascii="Calibri" w:eastAsia="Times New Roman" w:hAnsi="Calibri" w:cs="Calibri"/>
                <w:color w:val="000000"/>
              </w:rPr>
            </w:pPr>
            <w:r w:rsidRPr="00A736EB">
              <w:rPr>
                <w:rFonts w:ascii="Calibri" w:eastAsia="Times New Roman" w:hAnsi="Calibri" w:cs="Calibri"/>
                <w:color w:val="000000"/>
              </w:rPr>
              <w:t>Limited Domain Knowledge</w:t>
            </w:r>
          </w:p>
        </w:tc>
        <w:tc>
          <w:tcPr>
            <w:tcW w:w="1075"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1</w:t>
            </w:r>
          </w:p>
        </w:tc>
        <w:tc>
          <w:tcPr>
            <w:tcW w:w="815"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4</w:t>
            </w:r>
          </w:p>
        </w:tc>
        <w:tc>
          <w:tcPr>
            <w:tcW w:w="1030"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4</w:t>
            </w:r>
          </w:p>
        </w:tc>
        <w:tc>
          <w:tcPr>
            <w:tcW w:w="1687"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rPr>
                <w:rFonts w:ascii="Calibri" w:eastAsia="Times New Roman" w:hAnsi="Calibri" w:cs="Calibri"/>
                <w:color w:val="000000"/>
              </w:rPr>
            </w:pPr>
            <w:r w:rsidRPr="00A736EB">
              <w:rPr>
                <w:rFonts w:ascii="Calibri" w:eastAsia="Times New Roman" w:hAnsi="Calibri" w:cstheme="minorHAnsi"/>
                <w:color w:val="000000"/>
              </w:rPr>
              <w:t>Mitigated</w:t>
            </w:r>
          </w:p>
        </w:tc>
      </w:tr>
      <w:tr w:rsidR="00A736EB" w:rsidRPr="00A736EB" w:rsidTr="00BA4F7A">
        <w:trPr>
          <w:trHeight w:val="405"/>
        </w:trPr>
        <w:tc>
          <w:tcPr>
            <w:tcW w:w="2550" w:type="dxa"/>
            <w:tcBorders>
              <w:top w:val="nil"/>
              <w:left w:val="single" w:sz="8" w:space="0" w:color="000000"/>
              <w:bottom w:val="single" w:sz="8" w:space="0" w:color="000000"/>
              <w:right w:val="single" w:sz="8" w:space="0" w:color="000000"/>
            </w:tcBorders>
            <w:shd w:val="clear" w:color="000000" w:fill="D8D8D8"/>
            <w:vAlign w:val="center"/>
            <w:hideMark/>
          </w:tcPr>
          <w:p w:rsidR="00A736EB" w:rsidRPr="00A736EB" w:rsidRDefault="00A736EB" w:rsidP="00A736EB">
            <w:pPr>
              <w:spacing w:after="0" w:line="240" w:lineRule="auto"/>
              <w:rPr>
                <w:rFonts w:ascii="Calibri" w:eastAsia="Times New Roman" w:hAnsi="Calibri" w:cs="Calibri"/>
                <w:color w:val="000000"/>
              </w:rPr>
            </w:pPr>
            <w:r w:rsidRPr="00A736EB">
              <w:rPr>
                <w:rFonts w:ascii="Calibri" w:eastAsia="Times New Roman" w:hAnsi="Calibri" w:cs="Calibri"/>
                <w:color w:val="000000"/>
              </w:rPr>
              <w:t>Reliability</w:t>
            </w:r>
          </w:p>
        </w:tc>
        <w:tc>
          <w:tcPr>
            <w:tcW w:w="1075"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3</w:t>
            </w:r>
          </w:p>
        </w:tc>
        <w:tc>
          <w:tcPr>
            <w:tcW w:w="815"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3</w:t>
            </w:r>
          </w:p>
        </w:tc>
        <w:tc>
          <w:tcPr>
            <w:tcW w:w="1030"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1</w:t>
            </w:r>
          </w:p>
        </w:tc>
        <w:tc>
          <w:tcPr>
            <w:tcW w:w="1687"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rPr>
                <w:rFonts w:ascii="Calibri" w:eastAsia="Times New Roman" w:hAnsi="Calibri" w:cs="Calibri"/>
                <w:color w:val="000000"/>
              </w:rPr>
            </w:pPr>
            <w:r w:rsidRPr="00A736EB">
              <w:rPr>
                <w:rFonts w:ascii="Calibri" w:eastAsia="Times New Roman" w:hAnsi="Calibri" w:cstheme="minorHAnsi"/>
                <w:color w:val="000000"/>
              </w:rPr>
              <w:t>Test</w:t>
            </w:r>
          </w:p>
        </w:tc>
      </w:tr>
      <w:tr w:rsidR="00A736EB" w:rsidRPr="00A736EB" w:rsidTr="00BA4F7A">
        <w:trPr>
          <w:trHeight w:val="405"/>
        </w:trPr>
        <w:tc>
          <w:tcPr>
            <w:tcW w:w="2550" w:type="dxa"/>
            <w:tcBorders>
              <w:top w:val="nil"/>
              <w:left w:val="single" w:sz="8" w:space="0" w:color="000000"/>
              <w:bottom w:val="single" w:sz="8" w:space="0" w:color="000000"/>
              <w:right w:val="single" w:sz="8" w:space="0" w:color="000000"/>
            </w:tcBorders>
            <w:shd w:val="clear" w:color="000000" w:fill="D8D8D8"/>
            <w:vAlign w:val="center"/>
            <w:hideMark/>
          </w:tcPr>
          <w:p w:rsidR="00A736EB" w:rsidRPr="00A736EB" w:rsidRDefault="00A736EB" w:rsidP="00A736EB">
            <w:pPr>
              <w:spacing w:after="0" w:line="240" w:lineRule="auto"/>
              <w:rPr>
                <w:rFonts w:ascii="Calibri" w:eastAsia="Times New Roman" w:hAnsi="Calibri" w:cs="Calibri"/>
                <w:color w:val="000000"/>
              </w:rPr>
            </w:pPr>
            <w:r w:rsidRPr="00A736EB">
              <w:rPr>
                <w:rFonts w:ascii="Calibri" w:eastAsia="Times New Roman" w:hAnsi="Calibri" w:cs="Calibri"/>
                <w:color w:val="000000"/>
              </w:rPr>
              <w:t>Testing Resources</w:t>
            </w:r>
          </w:p>
        </w:tc>
        <w:tc>
          <w:tcPr>
            <w:tcW w:w="1075"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3</w:t>
            </w:r>
          </w:p>
        </w:tc>
        <w:tc>
          <w:tcPr>
            <w:tcW w:w="815"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3</w:t>
            </w:r>
          </w:p>
        </w:tc>
        <w:tc>
          <w:tcPr>
            <w:tcW w:w="1030"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1</w:t>
            </w:r>
          </w:p>
        </w:tc>
        <w:tc>
          <w:tcPr>
            <w:tcW w:w="1687"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rPr>
                <w:rFonts w:ascii="Calibri" w:eastAsia="Times New Roman" w:hAnsi="Calibri" w:cs="Calibri"/>
                <w:color w:val="000000"/>
              </w:rPr>
            </w:pPr>
            <w:r w:rsidRPr="00A736EB">
              <w:rPr>
                <w:rFonts w:ascii="Calibri" w:eastAsia="Times New Roman" w:hAnsi="Calibri" w:cstheme="minorHAnsi"/>
                <w:color w:val="000000"/>
              </w:rPr>
              <w:t>Test</w:t>
            </w:r>
          </w:p>
        </w:tc>
      </w:tr>
      <w:tr w:rsidR="00A736EB" w:rsidRPr="00A736EB" w:rsidTr="00BA4F7A">
        <w:trPr>
          <w:trHeight w:val="405"/>
        </w:trPr>
        <w:tc>
          <w:tcPr>
            <w:tcW w:w="2550" w:type="dxa"/>
            <w:tcBorders>
              <w:top w:val="nil"/>
              <w:left w:val="single" w:sz="8" w:space="0" w:color="000000"/>
              <w:bottom w:val="single" w:sz="8" w:space="0" w:color="000000"/>
              <w:right w:val="single" w:sz="8" w:space="0" w:color="000000"/>
            </w:tcBorders>
            <w:shd w:val="clear" w:color="000000" w:fill="D8D8D8"/>
            <w:vAlign w:val="center"/>
            <w:hideMark/>
          </w:tcPr>
          <w:p w:rsidR="00A736EB" w:rsidRPr="00A736EB" w:rsidRDefault="00A736EB" w:rsidP="00A736EB">
            <w:pPr>
              <w:spacing w:after="0" w:line="240" w:lineRule="auto"/>
              <w:rPr>
                <w:rFonts w:ascii="Calibri" w:eastAsia="Times New Roman" w:hAnsi="Calibri" w:cs="Calibri"/>
                <w:color w:val="000000"/>
              </w:rPr>
            </w:pPr>
            <w:r w:rsidRPr="00A736EB">
              <w:rPr>
                <w:rFonts w:ascii="Calibri" w:eastAsia="Times New Roman" w:hAnsi="Calibri" w:cs="Calibri"/>
                <w:color w:val="000000"/>
              </w:rPr>
              <w:t>Team Scheduling</w:t>
            </w:r>
          </w:p>
        </w:tc>
        <w:tc>
          <w:tcPr>
            <w:tcW w:w="1075"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1</w:t>
            </w:r>
          </w:p>
        </w:tc>
        <w:tc>
          <w:tcPr>
            <w:tcW w:w="815"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2</w:t>
            </w:r>
          </w:p>
        </w:tc>
        <w:tc>
          <w:tcPr>
            <w:tcW w:w="1030"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1</w:t>
            </w:r>
          </w:p>
        </w:tc>
        <w:tc>
          <w:tcPr>
            <w:tcW w:w="1687"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rPr>
                <w:rFonts w:ascii="Calibri" w:eastAsia="Times New Roman" w:hAnsi="Calibri" w:cs="Calibri"/>
                <w:color w:val="000000"/>
              </w:rPr>
            </w:pPr>
            <w:r w:rsidRPr="00A736EB">
              <w:rPr>
                <w:rFonts w:ascii="Calibri" w:eastAsia="Times New Roman" w:hAnsi="Calibri" w:cstheme="minorHAnsi"/>
                <w:color w:val="000000"/>
              </w:rPr>
              <w:t>Entire Lifecycle</w:t>
            </w:r>
          </w:p>
        </w:tc>
      </w:tr>
      <w:tr w:rsidR="00A736EB" w:rsidRPr="00A736EB" w:rsidTr="00BA4F7A">
        <w:trPr>
          <w:trHeight w:val="405"/>
        </w:trPr>
        <w:tc>
          <w:tcPr>
            <w:tcW w:w="2550" w:type="dxa"/>
            <w:tcBorders>
              <w:top w:val="nil"/>
              <w:left w:val="single" w:sz="8" w:space="0" w:color="000000"/>
              <w:bottom w:val="single" w:sz="8" w:space="0" w:color="000000"/>
              <w:right w:val="single" w:sz="8" w:space="0" w:color="000000"/>
            </w:tcBorders>
            <w:shd w:val="clear" w:color="000000" w:fill="D8D8D8"/>
            <w:vAlign w:val="center"/>
            <w:hideMark/>
          </w:tcPr>
          <w:p w:rsidR="00A736EB" w:rsidRPr="00A736EB" w:rsidRDefault="00A736EB" w:rsidP="00A736EB">
            <w:pPr>
              <w:spacing w:after="0" w:line="240" w:lineRule="auto"/>
              <w:rPr>
                <w:rFonts w:ascii="Calibri" w:eastAsia="Times New Roman" w:hAnsi="Calibri" w:cs="Calibri"/>
                <w:color w:val="000000"/>
              </w:rPr>
            </w:pPr>
            <w:r w:rsidRPr="00A736EB">
              <w:rPr>
                <w:rFonts w:ascii="Calibri" w:eastAsia="Times New Roman" w:hAnsi="Calibri" w:cs="Calibri"/>
                <w:color w:val="000000"/>
              </w:rPr>
              <w:t>Information Sharing</w:t>
            </w:r>
          </w:p>
        </w:tc>
        <w:tc>
          <w:tcPr>
            <w:tcW w:w="1075"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2</w:t>
            </w:r>
          </w:p>
        </w:tc>
        <w:tc>
          <w:tcPr>
            <w:tcW w:w="815"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1</w:t>
            </w:r>
          </w:p>
        </w:tc>
        <w:tc>
          <w:tcPr>
            <w:tcW w:w="1030"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1</w:t>
            </w:r>
          </w:p>
        </w:tc>
        <w:tc>
          <w:tcPr>
            <w:tcW w:w="1687"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rPr>
                <w:rFonts w:ascii="Calibri" w:eastAsia="Times New Roman" w:hAnsi="Calibri" w:cs="Calibri"/>
                <w:color w:val="000000"/>
              </w:rPr>
            </w:pPr>
            <w:r w:rsidRPr="00A736EB">
              <w:rPr>
                <w:rFonts w:ascii="Calibri" w:eastAsia="Times New Roman" w:hAnsi="Calibri" w:cstheme="minorHAnsi"/>
                <w:color w:val="000000"/>
              </w:rPr>
              <w:t>Entire Lifecycle</w:t>
            </w:r>
          </w:p>
        </w:tc>
      </w:tr>
      <w:tr w:rsidR="00A736EB" w:rsidRPr="00A736EB" w:rsidTr="00BA4F7A">
        <w:trPr>
          <w:trHeight w:val="405"/>
        </w:trPr>
        <w:tc>
          <w:tcPr>
            <w:tcW w:w="2550" w:type="dxa"/>
            <w:tcBorders>
              <w:top w:val="nil"/>
              <w:left w:val="single" w:sz="8" w:space="0" w:color="000000"/>
              <w:bottom w:val="single" w:sz="8" w:space="0" w:color="000000"/>
              <w:right w:val="single" w:sz="8" w:space="0" w:color="000000"/>
            </w:tcBorders>
            <w:shd w:val="clear" w:color="000000" w:fill="D8D8D8"/>
            <w:vAlign w:val="center"/>
            <w:hideMark/>
          </w:tcPr>
          <w:p w:rsidR="00A736EB" w:rsidRPr="00A736EB" w:rsidRDefault="00A736EB" w:rsidP="00A736EB">
            <w:pPr>
              <w:spacing w:after="0" w:line="240" w:lineRule="auto"/>
              <w:rPr>
                <w:rFonts w:ascii="Calibri" w:eastAsia="Times New Roman" w:hAnsi="Calibri" w:cs="Calibri"/>
                <w:color w:val="000000"/>
              </w:rPr>
            </w:pPr>
            <w:r w:rsidRPr="00A736EB">
              <w:rPr>
                <w:rFonts w:ascii="Calibri" w:eastAsia="Times New Roman" w:hAnsi="Calibri" w:cs="Calibri"/>
                <w:color w:val="000000"/>
              </w:rPr>
              <w:t>Project Schedule</w:t>
            </w:r>
          </w:p>
        </w:tc>
        <w:tc>
          <w:tcPr>
            <w:tcW w:w="1075"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3</w:t>
            </w:r>
          </w:p>
        </w:tc>
        <w:tc>
          <w:tcPr>
            <w:tcW w:w="815"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3</w:t>
            </w:r>
          </w:p>
        </w:tc>
        <w:tc>
          <w:tcPr>
            <w:tcW w:w="1030"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5</w:t>
            </w:r>
          </w:p>
        </w:tc>
        <w:tc>
          <w:tcPr>
            <w:tcW w:w="1687"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rPr>
                <w:rFonts w:ascii="Calibri" w:eastAsia="Times New Roman" w:hAnsi="Calibri" w:cs="Calibri"/>
                <w:color w:val="000000"/>
              </w:rPr>
            </w:pPr>
            <w:r w:rsidRPr="00A736EB">
              <w:rPr>
                <w:rFonts w:ascii="Calibri" w:eastAsia="Times New Roman" w:hAnsi="Calibri" w:cstheme="minorHAnsi"/>
                <w:color w:val="000000"/>
              </w:rPr>
              <w:t>Startup</w:t>
            </w:r>
          </w:p>
        </w:tc>
      </w:tr>
    </w:tbl>
    <w:p w:rsidR="00F723EA" w:rsidRDefault="00F723EA" w:rsidP="002F7174">
      <w:pPr>
        <w:spacing w:after="0"/>
      </w:pPr>
      <w:r>
        <w:rPr>
          <w:noProof/>
        </w:rPr>
        <w:pict>
          <v:shape id="_x0000_s1029" type="#_x0000_t202" style="position:absolute;margin-left:177.6pt;margin-top:1.8pt;width:117.3pt;height:27pt;z-index:251660288;visibility:visible;mso-position-horizontal-relative:text;mso-position-vertical-relative:text"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" filled="f" stroked="f">
            <v:textbox inset=",7.2pt,,7.2pt">
              <w:txbxContent>
                <w:p w:rsidR="00F723EA" w:rsidRPr="00B21EE8" w:rsidRDefault="00F723EA" w:rsidP="00F723EA">
                  <w:pPr>
                    <w:rPr>
                      <w:b/>
                      <w:sz w:val="18"/>
                      <w:szCs w:val="18"/>
                    </w:rPr>
                  </w:pPr>
                  <w:r w:rsidRPr="00B21EE8">
                    <w:rPr>
                      <w:b/>
                      <w:sz w:val="18"/>
                      <w:szCs w:val="18"/>
                    </w:rPr>
                    <w:t>Table</w:t>
                  </w:r>
                  <w:r w:rsidRPr="00B21EE8">
                    <w:rPr>
                      <w:b/>
                      <w:sz w:val="18"/>
                      <w:szCs w:val="18"/>
                    </w:rPr>
                    <w:t xml:space="preserve"> </w:t>
                  </w:r>
                  <w:r>
                    <w:rPr>
                      <w:b/>
                      <w:sz w:val="18"/>
                      <w:szCs w:val="18"/>
                    </w:rPr>
                    <w:t>3</w:t>
                  </w:r>
                  <w:r w:rsidRPr="00B21EE8">
                    <w:rPr>
                      <w:b/>
                      <w:sz w:val="18"/>
                      <w:szCs w:val="18"/>
                    </w:rPr>
                    <w:t xml:space="preserve">: </w:t>
                  </w:r>
                  <w:r w:rsidRPr="00B21EE8">
                    <w:rPr>
                      <w:b/>
                      <w:sz w:val="18"/>
                      <w:szCs w:val="18"/>
                    </w:rPr>
                    <w:t xml:space="preserve"> </w:t>
                  </w:r>
                  <w:r>
                    <w:rPr>
                      <w:b/>
                      <w:sz w:val="18"/>
                      <w:szCs w:val="18"/>
                    </w:rPr>
                    <w:t>Risk Assessment</w:t>
                  </w:r>
                </w:p>
              </w:txbxContent>
            </v:textbox>
            <w10:wrap type="through"/>
          </v:shape>
        </w:pict>
      </w:r>
    </w:p>
    <w:p w:rsidR="00F723EA" w:rsidRDefault="00F723EA" w:rsidP="002F7174">
      <w:pPr>
        <w:spacing w:after="0"/>
      </w:pPr>
    </w:p>
    <w:p w:rsidR="007861B3" w:rsidRDefault="007861B3" w:rsidP="002F7174">
      <w:pPr>
        <w:spacing w:after="0"/>
      </w:pPr>
    </w:p>
    <w:p w:rsidR="00460841" w:rsidRPr="00752C02" w:rsidRDefault="00460841" w:rsidP="002F7174">
      <w:pPr>
        <w:pStyle w:val="Heading1"/>
        <w:spacing w:line="276" w:lineRule="auto"/>
        <w:rPr>
          <w:rFonts w:eastAsia="Calibri"/>
        </w:rPr>
      </w:pPr>
      <w:r w:rsidRPr="00F623E8">
        <w:rPr>
          <w:rFonts w:eastAsia="Calibri"/>
        </w:rPr>
        <w:t>Project Schedule</w:t>
      </w:r>
    </w:p>
    <w:p w:rsidR="00460841" w:rsidRDefault="00F477EE" w:rsidP="002F7174">
      <w:r>
        <w:t>An updated copy of the project schedule has been provided as part of this status report.  Please see the attached schedule.</w:t>
      </w:r>
    </w:p>
    <w:sectPr w:rsidR="00460841" w:rsidSect="00D700F4">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523A" w:rsidRDefault="00BC523A" w:rsidP="00BA4BFA">
      <w:pPr>
        <w:spacing w:after="0" w:line="240" w:lineRule="auto"/>
      </w:pPr>
      <w:r>
        <w:separator/>
      </w:r>
    </w:p>
  </w:endnote>
  <w:endnote w:type="continuationSeparator" w:id="0">
    <w:p w:rsidR="00BC523A" w:rsidRDefault="00BC523A" w:rsidP="00BA4B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798019"/>
      <w:docPartObj>
        <w:docPartGallery w:val="Page Numbers (Bottom of Page)"/>
        <w:docPartUnique/>
      </w:docPartObj>
    </w:sdtPr>
    <w:sdtContent>
      <w:p w:rsidR="00BA4BFA" w:rsidRDefault="00BA4BFA">
        <w:pPr>
          <w:pStyle w:val="Footer"/>
          <w:jc w:val="right"/>
        </w:pPr>
        <w:r w:rsidRPr="00BA4BFA">
          <w:rPr>
            <w:sz w:val="18"/>
            <w:szCs w:val="18"/>
          </w:rPr>
          <w:fldChar w:fldCharType="begin"/>
        </w:r>
        <w:r w:rsidRPr="00BA4BFA">
          <w:rPr>
            <w:sz w:val="18"/>
            <w:szCs w:val="18"/>
          </w:rPr>
          <w:instrText xml:space="preserve"> PAGE   \* MERGEFORMAT </w:instrText>
        </w:r>
        <w:r w:rsidRPr="00BA4BFA">
          <w:rPr>
            <w:sz w:val="18"/>
            <w:szCs w:val="18"/>
          </w:rPr>
          <w:fldChar w:fldCharType="separate"/>
        </w:r>
        <w:r w:rsidR="007932F5">
          <w:rPr>
            <w:noProof/>
            <w:sz w:val="18"/>
            <w:szCs w:val="18"/>
          </w:rPr>
          <w:t>5</w:t>
        </w:r>
        <w:r w:rsidRPr="00BA4BFA">
          <w:rPr>
            <w:sz w:val="18"/>
            <w:szCs w:val="18"/>
          </w:rPr>
          <w:fldChar w:fldCharType="end"/>
        </w:r>
      </w:p>
    </w:sdtContent>
  </w:sdt>
  <w:p w:rsidR="00BA4BFA" w:rsidRDefault="00BA4B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523A" w:rsidRDefault="00BC523A" w:rsidP="00BA4BFA">
      <w:pPr>
        <w:spacing w:after="0" w:line="240" w:lineRule="auto"/>
      </w:pPr>
      <w:r>
        <w:separator/>
      </w:r>
    </w:p>
  </w:footnote>
  <w:footnote w:type="continuationSeparator" w:id="0">
    <w:p w:rsidR="00BC523A" w:rsidRDefault="00BC523A" w:rsidP="00BA4B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bCs/>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bCs/>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bCs/>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bCs/>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bCs/>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bCs/>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bCs/>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bCs/>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bCs/>
        <w:i w:val="0"/>
        <w:iCs w:val="0"/>
        <w:strike w:val="0"/>
        <w:color w:val="000000"/>
        <w:sz w:val="22"/>
        <w:szCs w:val="22"/>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bCs/>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bCs/>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bCs/>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bCs/>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bCs/>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bCs/>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bCs/>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bCs/>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bCs/>
        <w:i w:val="0"/>
        <w:iCs w:val="0"/>
        <w:strike w:val="0"/>
        <w:color w:val="000000"/>
        <w:sz w:val="22"/>
        <w:szCs w:val="22"/>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bCs/>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bCs/>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bCs/>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bCs/>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bCs/>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bCs/>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bCs/>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bCs/>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bCs/>
        <w:i w:val="0"/>
        <w:iCs w:val="0"/>
        <w:strike w:val="0"/>
        <w:color w:val="000000"/>
        <w:sz w:val="22"/>
        <w:szCs w:val="22"/>
        <w:u w:val="none"/>
      </w:rPr>
    </w:lvl>
  </w:abstractNum>
  <w:abstractNum w:abstractNumId="3">
    <w:nsid w:val="00000004"/>
    <w:multiLevelType w:val="hybridMultilevel"/>
    <w:tmpl w:val="091252A8"/>
    <w:lvl w:ilvl="0" w:tplc="65ECA078">
      <w:start w:val="1"/>
      <w:numFmt w:val="decimal"/>
      <w:lvlText w:val="%1."/>
      <w:lvlJc w:val="left"/>
      <w:pPr>
        <w:tabs>
          <w:tab w:val="num" w:pos="360"/>
        </w:tabs>
        <w:ind w:left="720" w:hanging="360"/>
      </w:pPr>
      <w:rPr>
        <w:rFonts w:asciiTheme="minorHAnsi" w:eastAsia="Arial" w:hAnsiTheme="minorHAnsi" w:cstheme="minorHAnsi" w:hint="default"/>
        <w:b w:val="0"/>
        <w:bCs w:val="0"/>
        <w:i w:val="0"/>
        <w:iCs w:val="0"/>
        <w:strike w:val="0"/>
        <w:color w:val="000000"/>
        <w:sz w:val="20"/>
        <w:szCs w:val="20"/>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46263DA"/>
    <w:multiLevelType w:val="multilevel"/>
    <w:tmpl w:val="32BA5F08"/>
    <w:lvl w:ilvl="0">
      <w:start w:val="1"/>
      <w:numFmt w:val="decimal"/>
      <w:pStyle w:val="Heading1"/>
      <w:lvlText w:val="%1."/>
      <w:lvlJc w:val="left"/>
      <w:pPr>
        <w:ind w:left="360" w:hanging="360"/>
      </w:pPr>
      <w:rPr>
        <w:sz w:val="24"/>
        <w:szCs w:val="24"/>
      </w:rPr>
    </w:lvl>
    <w:lvl w:ilvl="1">
      <w:start w:val="1"/>
      <w:numFmt w:val="decimal"/>
      <w:pStyle w:val="Heading2"/>
      <w:lvlText w:val="%1.%2."/>
      <w:lvlJc w:val="left"/>
      <w:pPr>
        <w:ind w:left="432" w:hanging="432"/>
      </w:pPr>
      <w:rPr>
        <w:sz w:val="22"/>
        <w:szCs w:val="22"/>
      </w:rPr>
    </w:lvl>
    <w:lvl w:ilvl="2">
      <w:start w:val="1"/>
      <w:numFmt w:val="decimal"/>
      <w:pStyle w:val="Heading3"/>
      <w:lvlText w:val="%1.%2.%3."/>
      <w:lvlJc w:val="left"/>
      <w:pPr>
        <w:ind w:left="1224" w:hanging="504"/>
      </w:pPr>
      <w:rPr>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2955CA3"/>
    <w:multiLevelType w:val="hybridMultilevel"/>
    <w:tmpl w:val="8884C9E4"/>
    <w:lvl w:ilvl="0" w:tplc="C1C40CA8">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rsids>
    <w:rsidRoot w:val="000238F4"/>
    <w:rsid w:val="00015936"/>
    <w:rsid w:val="000238F4"/>
    <w:rsid w:val="000551BA"/>
    <w:rsid w:val="000865DA"/>
    <w:rsid w:val="000A1E7A"/>
    <w:rsid w:val="001262C9"/>
    <w:rsid w:val="00194C49"/>
    <w:rsid w:val="001C1948"/>
    <w:rsid w:val="001D0BC3"/>
    <w:rsid w:val="002863D0"/>
    <w:rsid w:val="002F7174"/>
    <w:rsid w:val="003206E1"/>
    <w:rsid w:val="003808B2"/>
    <w:rsid w:val="003C6E59"/>
    <w:rsid w:val="003D3AC2"/>
    <w:rsid w:val="0040781F"/>
    <w:rsid w:val="00415F58"/>
    <w:rsid w:val="00460841"/>
    <w:rsid w:val="00466B96"/>
    <w:rsid w:val="00496820"/>
    <w:rsid w:val="004A6A94"/>
    <w:rsid w:val="005612C7"/>
    <w:rsid w:val="00573431"/>
    <w:rsid w:val="0057439F"/>
    <w:rsid w:val="006B2A21"/>
    <w:rsid w:val="006E1806"/>
    <w:rsid w:val="006F00D7"/>
    <w:rsid w:val="00706528"/>
    <w:rsid w:val="00786061"/>
    <w:rsid w:val="007861B3"/>
    <w:rsid w:val="007932F5"/>
    <w:rsid w:val="007E028D"/>
    <w:rsid w:val="007F3BC9"/>
    <w:rsid w:val="008071D5"/>
    <w:rsid w:val="008324DD"/>
    <w:rsid w:val="0097353A"/>
    <w:rsid w:val="009A31D3"/>
    <w:rsid w:val="009C6745"/>
    <w:rsid w:val="009D044F"/>
    <w:rsid w:val="009E3A7B"/>
    <w:rsid w:val="00A06F2C"/>
    <w:rsid w:val="00A736EB"/>
    <w:rsid w:val="00B21EE8"/>
    <w:rsid w:val="00B7497C"/>
    <w:rsid w:val="00BA4BFA"/>
    <w:rsid w:val="00BA4F7A"/>
    <w:rsid w:val="00BC523A"/>
    <w:rsid w:val="00C1338B"/>
    <w:rsid w:val="00C25250"/>
    <w:rsid w:val="00CE1F6A"/>
    <w:rsid w:val="00CE2AF7"/>
    <w:rsid w:val="00D02909"/>
    <w:rsid w:val="00D34027"/>
    <w:rsid w:val="00D42262"/>
    <w:rsid w:val="00D700F4"/>
    <w:rsid w:val="00ED3E22"/>
    <w:rsid w:val="00F477EE"/>
    <w:rsid w:val="00F564C8"/>
    <w:rsid w:val="00F723EA"/>
    <w:rsid w:val="00FD24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8F4"/>
    <w:rPr>
      <w:sz w:val="20"/>
      <w:szCs w:val="20"/>
    </w:rPr>
  </w:style>
  <w:style w:type="paragraph" w:styleId="Heading1">
    <w:name w:val="heading 1"/>
    <w:basedOn w:val="Normal"/>
    <w:next w:val="Normal"/>
    <w:link w:val="Heading1Char"/>
    <w:qFormat/>
    <w:rsid w:val="000238F4"/>
    <w:pPr>
      <w:keepNext/>
      <w:numPr>
        <w:numId w:val="1"/>
      </w:numPr>
      <w:tabs>
        <w:tab w:val="center" w:pos="4680"/>
      </w:tabs>
      <w:spacing w:before="360" w:after="0" w:line="240" w:lineRule="auto"/>
      <w:outlineLvl w:val="0"/>
    </w:pPr>
    <w:rPr>
      <w:rFonts w:eastAsia="Times New Roman" w:cstheme="minorHAnsi"/>
      <w:b/>
      <w:smallCaps/>
      <w:noProof/>
      <w:spacing w:val="30"/>
      <w:sz w:val="28"/>
      <w:szCs w:val="28"/>
    </w:rPr>
  </w:style>
  <w:style w:type="paragraph" w:styleId="Heading2">
    <w:name w:val="heading 2"/>
    <w:basedOn w:val="Heading1"/>
    <w:next w:val="Normal"/>
    <w:link w:val="Heading2Char"/>
    <w:uiPriority w:val="9"/>
    <w:unhideWhenUsed/>
    <w:qFormat/>
    <w:rsid w:val="000238F4"/>
    <w:pPr>
      <w:numPr>
        <w:ilvl w:val="1"/>
      </w:numPr>
      <w:tabs>
        <w:tab w:val="clear" w:pos="4680"/>
      </w:tabs>
      <w:ind w:left="540" w:hanging="522"/>
      <w:outlineLvl w:val="1"/>
    </w:pPr>
    <w:rPr>
      <w:sz w:val="24"/>
      <w:szCs w:val="24"/>
    </w:rPr>
  </w:style>
  <w:style w:type="paragraph" w:styleId="Heading3">
    <w:name w:val="heading 3"/>
    <w:basedOn w:val="Heading2"/>
    <w:next w:val="Normal"/>
    <w:link w:val="Heading3Char"/>
    <w:uiPriority w:val="9"/>
    <w:unhideWhenUsed/>
    <w:qFormat/>
    <w:rsid w:val="000238F4"/>
    <w:pPr>
      <w:numPr>
        <w:ilvl w:val="2"/>
      </w:numPr>
      <w:ind w:left="540"/>
      <w:outlineLvl w:val="2"/>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38F4"/>
    <w:rPr>
      <w:rFonts w:eastAsia="Times New Roman" w:cstheme="minorHAnsi"/>
      <w:b/>
      <w:smallCaps/>
      <w:noProof/>
      <w:spacing w:val="30"/>
      <w:sz w:val="28"/>
      <w:szCs w:val="28"/>
    </w:rPr>
  </w:style>
  <w:style w:type="character" w:customStyle="1" w:styleId="Heading2Char">
    <w:name w:val="Heading 2 Char"/>
    <w:basedOn w:val="DefaultParagraphFont"/>
    <w:link w:val="Heading2"/>
    <w:uiPriority w:val="9"/>
    <w:rsid w:val="000238F4"/>
    <w:rPr>
      <w:rFonts w:eastAsia="Times New Roman" w:cstheme="minorHAnsi"/>
      <w:b/>
      <w:smallCaps/>
      <w:noProof/>
      <w:spacing w:val="30"/>
      <w:sz w:val="24"/>
      <w:szCs w:val="24"/>
    </w:rPr>
  </w:style>
  <w:style w:type="character" w:customStyle="1" w:styleId="Heading3Char">
    <w:name w:val="Heading 3 Char"/>
    <w:basedOn w:val="DefaultParagraphFont"/>
    <w:link w:val="Heading3"/>
    <w:uiPriority w:val="9"/>
    <w:rsid w:val="000238F4"/>
    <w:rPr>
      <w:rFonts w:eastAsia="Times New Roman" w:cstheme="minorHAnsi"/>
      <w:b/>
      <w:smallCaps/>
      <w:noProof/>
      <w:spacing w:val="30"/>
    </w:rPr>
  </w:style>
  <w:style w:type="paragraph" w:customStyle="1" w:styleId="SubTitle3">
    <w:name w:val="Sub Title 3"/>
    <w:basedOn w:val="Normal"/>
    <w:rsid w:val="000238F4"/>
    <w:pPr>
      <w:tabs>
        <w:tab w:val="center" w:pos="4680"/>
      </w:tabs>
      <w:spacing w:after="0" w:line="240" w:lineRule="auto"/>
      <w:ind w:left="-18"/>
      <w:jc w:val="right"/>
    </w:pPr>
    <w:rPr>
      <w:rFonts w:ascii="Verdana" w:eastAsia="Times New Roman" w:hAnsi="Verdana" w:cs="Times New Roman"/>
      <w:noProof/>
      <w:color w:val="993300"/>
    </w:rPr>
  </w:style>
  <w:style w:type="paragraph" w:customStyle="1" w:styleId="StyleSub-Title1Violet">
    <w:name w:val="Style Sub-Title 1 + Violet"/>
    <w:basedOn w:val="Normal"/>
    <w:rsid w:val="000238F4"/>
    <w:pPr>
      <w:keepNext/>
      <w:pBdr>
        <w:top w:val="single" w:sz="8" w:space="1" w:color="333333"/>
      </w:pBdr>
      <w:tabs>
        <w:tab w:val="center" w:pos="4680"/>
      </w:tabs>
      <w:spacing w:before="1200" w:after="0" w:line="240" w:lineRule="auto"/>
      <w:ind w:left="-14"/>
      <w:jc w:val="right"/>
      <w:outlineLvl w:val="0"/>
    </w:pPr>
    <w:rPr>
      <w:rFonts w:ascii="Verdana" w:eastAsia="Times New Roman" w:hAnsi="Verdana" w:cs="Times New Roman"/>
      <w:noProof/>
      <w:color w:val="808080"/>
      <w:sz w:val="24"/>
    </w:rPr>
  </w:style>
  <w:style w:type="paragraph" w:styleId="Title">
    <w:name w:val="Title"/>
    <w:basedOn w:val="Normal"/>
    <w:next w:val="Normal"/>
    <w:link w:val="TitleChar"/>
    <w:uiPriority w:val="10"/>
    <w:qFormat/>
    <w:rsid w:val="000238F4"/>
    <w:pPr>
      <w:keepNext/>
      <w:numPr>
        <w:numId w:val="14"/>
      </w:numPr>
      <w:tabs>
        <w:tab w:val="center" w:pos="4680"/>
      </w:tabs>
      <w:spacing w:before="360" w:after="120" w:line="240" w:lineRule="auto"/>
      <w:outlineLvl w:val="0"/>
    </w:pPr>
    <w:rPr>
      <w:rFonts w:eastAsia="Times New Roman" w:cstheme="minorHAnsi"/>
      <w:bCs/>
      <w:noProof/>
      <w:color w:val="808080"/>
      <w:spacing w:val="20"/>
      <w:sz w:val="72"/>
      <w:szCs w:val="72"/>
    </w:rPr>
  </w:style>
  <w:style w:type="character" w:customStyle="1" w:styleId="TitleChar">
    <w:name w:val="Title Char"/>
    <w:basedOn w:val="DefaultParagraphFont"/>
    <w:link w:val="Title"/>
    <w:uiPriority w:val="10"/>
    <w:rsid w:val="000238F4"/>
    <w:rPr>
      <w:rFonts w:eastAsia="Times New Roman" w:cstheme="minorHAnsi"/>
      <w:bCs/>
      <w:noProof/>
      <w:color w:val="808080"/>
      <w:spacing w:val="20"/>
      <w:sz w:val="72"/>
      <w:szCs w:val="72"/>
    </w:rPr>
  </w:style>
  <w:style w:type="paragraph" w:styleId="Subtitle">
    <w:name w:val="Subtitle"/>
    <w:basedOn w:val="Normal"/>
    <w:next w:val="Normal"/>
    <w:link w:val="SubtitleChar"/>
    <w:uiPriority w:val="11"/>
    <w:qFormat/>
    <w:rsid w:val="000238F4"/>
    <w:pPr>
      <w:keepNext/>
      <w:numPr>
        <w:numId w:val="14"/>
      </w:numPr>
      <w:tabs>
        <w:tab w:val="center" w:pos="4680"/>
      </w:tabs>
      <w:spacing w:after="80" w:line="240" w:lineRule="auto"/>
      <w:outlineLvl w:val="0"/>
    </w:pPr>
    <w:rPr>
      <w:rFonts w:eastAsia="Times New Roman" w:cstheme="minorHAnsi"/>
      <w:b/>
      <w:smallCaps/>
      <w:noProof/>
      <w:color w:val="C00000"/>
      <w:spacing w:val="30"/>
      <w:sz w:val="36"/>
      <w:szCs w:val="36"/>
    </w:rPr>
  </w:style>
  <w:style w:type="character" w:customStyle="1" w:styleId="SubtitleChar">
    <w:name w:val="Subtitle Char"/>
    <w:basedOn w:val="DefaultParagraphFont"/>
    <w:link w:val="Subtitle"/>
    <w:uiPriority w:val="11"/>
    <w:rsid w:val="000238F4"/>
    <w:rPr>
      <w:rFonts w:eastAsia="Times New Roman" w:cstheme="minorHAnsi"/>
      <w:b/>
      <w:smallCaps/>
      <w:noProof/>
      <w:color w:val="C00000"/>
      <w:spacing w:val="30"/>
      <w:sz w:val="36"/>
      <w:szCs w:val="36"/>
    </w:rPr>
  </w:style>
  <w:style w:type="paragraph" w:styleId="Header">
    <w:name w:val="header"/>
    <w:basedOn w:val="Normal"/>
    <w:link w:val="HeaderChar"/>
    <w:uiPriority w:val="99"/>
    <w:semiHidden/>
    <w:unhideWhenUsed/>
    <w:rsid w:val="00BA4B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4BFA"/>
    <w:rPr>
      <w:sz w:val="20"/>
      <w:szCs w:val="20"/>
    </w:rPr>
  </w:style>
  <w:style w:type="paragraph" w:styleId="Footer">
    <w:name w:val="footer"/>
    <w:basedOn w:val="Normal"/>
    <w:link w:val="FooterChar"/>
    <w:uiPriority w:val="99"/>
    <w:unhideWhenUsed/>
    <w:rsid w:val="00BA4B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BFA"/>
    <w:rPr>
      <w:sz w:val="20"/>
      <w:szCs w:val="20"/>
    </w:rPr>
  </w:style>
</w:styles>
</file>

<file path=word/webSettings.xml><?xml version="1.0" encoding="utf-8"?>
<w:webSettings xmlns:r="http://schemas.openxmlformats.org/officeDocument/2006/relationships" xmlns:w="http://schemas.openxmlformats.org/wordprocessingml/2006/main">
  <w:divs>
    <w:div w:id="222570410">
      <w:bodyDiv w:val="1"/>
      <w:marLeft w:val="0"/>
      <w:marRight w:val="0"/>
      <w:marTop w:val="0"/>
      <w:marBottom w:val="0"/>
      <w:divBdr>
        <w:top w:val="none" w:sz="0" w:space="0" w:color="auto"/>
        <w:left w:val="none" w:sz="0" w:space="0" w:color="auto"/>
        <w:bottom w:val="none" w:sz="0" w:space="0" w:color="auto"/>
        <w:right w:val="none" w:sz="0" w:space="0" w:color="auto"/>
      </w:divBdr>
    </w:div>
    <w:div w:id="839780885">
      <w:bodyDiv w:val="1"/>
      <w:marLeft w:val="0"/>
      <w:marRight w:val="0"/>
      <w:marTop w:val="0"/>
      <w:marBottom w:val="0"/>
      <w:divBdr>
        <w:top w:val="none" w:sz="0" w:space="0" w:color="auto"/>
        <w:left w:val="none" w:sz="0" w:space="0" w:color="auto"/>
        <w:bottom w:val="none" w:sz="0" w:space="0" w:color="auto"/>
        <w:right w:val="none" w:sz="0" w:space="0" w:color="auto"/>
      </w:divBdr>
    </w:div>
    <w:div w:id="138085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E60464-0927-4380-B301-FD89E3DCD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Pages>
  <Words>1423</Words>
  <Characters>8113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dc:creator>
  <cp:lastModifiedBy>Kristin</cp:lastModifiedBy>
  <cp:revision>57</cp:revision>
  <dcterms:created xsi:type="dcterms:W3CDTF">2012-04-03T02:54:00Z</dcterms:created>
  <dcterms:modified xsi:type="dcterms:W3CDTF">2012-04-03T04:24:00Z</dcterms:modified>
</cp:coreProperties>
</file>